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F2690" w14:textId="2B6991AF" w:rsidR="003860CA" w:rsidRDefault="007342F0" w:rsidP="003860CA">
      <w:pPr>
        <w:ind w:left="2880" w:firstLine="720"/>
        <w:rPr>
          <w:rFonts w:ascii="Cambria" w:hAnsi="Cambria"/>
          <w:b/>
          <w:noProof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</w:rPr>
        <w:t xml:space="preserve">Cloud &amp; </w:t>
      </w:r>
      <w:r w:rsidR="003860CA">
        <w:rPr>
          <w:rFonts w:ascii="Cambria" w:hAnsi="Cambria"/>
          <w:b/>
          <w:noProof/>
          <w:sz w:val="28"/>
          <w:szCs w:val="28"/>
        </w:rPr>
        <w:t>D</w:t>
      </w:r>
      <w:r w:rsidR="003860CA" w:rsidRPr="00D63185">
        <w:rPr>
          <w:rFonts w:ascii="Cambria" w:hAnsi="Cambria"/>
          <w:b/>
          <w:noProof/>
          <w:sz w:val="28"/>
          <w:szCs w:val="28"/>
        </w:rPr>
        <w:t>ev</w:t>
      </w:r>
      <w:r>
        <w:rPr>
          <w:rFonts w:ascii="Cambria" w:hAnsi="Cambria"/>
          <w:b/>
          <w:noProof/>
          <w:sz w:val="28"/>
          <w:szCs w:val="28"/>
        </w:rPr>
        <w:t>O</w:t>
      </w:r>
      <w:r w:rsidR="003860CA" w:rsidRPr="00D63185">
        <w:rPr>
          <w:rFonts w:ascii="Cambria" w:hAnsi="Cambria"/>
          <w:b/>
          <w:noProof/>
          <w:sz w:val="28"/>
          <w:szCs w:val="28"/>
        </w:rPr>
        <w:t>ps</w:t>
      </w:r>
      <w:r w:rsidR="003860CA">
        <w:rPr>
          <w:rFonts w:ascii="Cambria" w:hAnsi="Cambria"/>
          <w:b/>
          <w:noProof/>
          <w:sz w:val="28"/>
          <w:szCs w:val="28"/>
        </w:rPr>
        <w:t xml:space="preserve"> Engineer</w:t>
      </w:r>
    </w:p>
    <w:p w14:paraId="47C707A0" w14:textId="77777777" w:rsidR="004F3EE1" w:rsidRPr="00D63185" w:rsidRDefault="004F3EE1" w:rsidP="003860CA">
      <w:pPr>
        <w:ind w:left="2880" w:firstLine="720"/>
        <w:rPr>
          <w:rFonts w:ascii="Cambria" w:hAnsi="Cambria"/>
          <w:b/>
          <w:noProof/>
          <w:sz w:val="28"/>
          <w:szCs w:val="28"/>
        </w:rPr>
      </w:pPr>
    </w:p>
    <w:p w14:paraId="397C707F" w14:textId="77777777" w:rsidR="003860CA" w:rsidRPr="00B52E8A" w:rsidRDefault="003860CA" w:rsidP="003860CA">
      <w:pPr>
        <w:rPr>
          <w:rFonts w:ascii="Palatino Linotype" w:hAnsi="Palatino Linotype"/>
          <w:b/>
          <w:lang w:val="en-IN"/>
        </w:rPr>
      </w:pPr>
    </w:p>
    <w:p w14:paraId="75F49D23" w14:textId="55C2B4D2" w:rsidR="003860CA" w:rsidRPr="008408DB" w:rsidRDefault="003860CA" w:rsidP="003860CA">
      <w:pPr>
        <w:rPr>
          <w:b/>
          <w:bCs/>
          <w:color w:val="000000"/>
          <w:shd w:val="clear" w:color="auto" w:fill="FFFFFF"/>
        </w:rPr>
      </w:pPr>
      <w:r w:rsidRPr="008408DB">
        <w:rPr>
          <w:b/>
          <w:bCs/>
          <w:color w:val="000000"/>
          <w:shd w:val="clear" w:color="auto" w:fill="FFFFFF"/>
        </w:rPr>
        <w:t>Name:</w:t>
      </w:r>
      <w:r w:rsidR="00FB5450">
        <w:rPr>
          <w:b/>
          <w:bCs/>
          <w:color w:val="000000"/>
          <w:shd w:val="clear" w:color="auto" w:fill="FFFFFF"/>
        </w:rPr>
        <w:tab/>
      </w:r>
      <w:r w:rsidR="00433587">
        <w:rPr>
          <w:b/>
          <w:bCs/>
          <w:color w:val="000000"/>
          <w:shd w:val="clear" w:color="auto" w:fill="FFFFFF"/>
        </w:rPr>
        <w:t xml:space="preserve">Sainath </w:t>
      </w:r>
      <w:r w:rsidR="00FB2320">
        <w:rPr>
          <w:b/>
          <w:bCs/>
          <w:color w:val="000000"/>
          <w:shd w:val="clear" w:color="auto" w:fill="FFFFFF"/>
        </w:rPr>
        <w:t>Reddy</w:t>
      </w:r>
      <w:r w:rsidR="005F1434">
        <w:rPr>
          <w:b/>
          <w:bCs/>
          <w:color w:val="000000"/>
          <w:shd w:val="clear" w:color="auto" w:fill="FFFFFF"/>
        </w:rPr>
        <w:t xml:space="preserve"> Lingala</w:t>
      </w:r>
    </w:p>
    <w:p w14:paraId="443D4239" w14:textId="6C10E7BB" w:rsidR="003860CA" w:rsidRDefault="003860CA" w:rsidP="003860CA">
      <w:pPr>
        <w:rPr>
          <w:b/>
          <w:bCs/>
          <w:color w:val="000000"/>
          <w:shd w:val="clear" w:color="auto" w:fill="FFFFFF"/>
        </w:rPr>
      </w:pPr>
      <w:r w:rsidRPr="008408DB">
        <w:rPr>
          <w:b/>
          <w:bCs/>
          <w:color w:val="000000"/>
          <w:shd w:val="clear" w:color="auto" w:fill="FFFFFF"/>
        </w:rPr>
        <w:t>E-Mail:</w:t>
      </w:r>
      <w:r w:rsidR="00433587">
        <w:rPr>
          <w:b/>
          <w:bCs/>
          <w:color w:val="000000"/>
          <w:shd w:val="clear" w:color="auto" w:fill="FFFFFF"/>
        </w:rPr>
        <w:t xml:space="preserve"> </w:t>
      </w:r>
      <w:r w:rsidR="003E327A">
        <w:rPr>
          <w:b/>
          <w:bCs/>
          <w:color w:val="000000"/>
          <w:shd w:val="clear" w:color="auto" w:fill="FFFFFF"/>
        </w:rPr>
        <w:t>Sainath.r1606</w:t>
      </w:r>
      <w:r w:rsidR="00A9102C">
        <w:rPr>
          <w:b/>
          <w:bCs/>
          <w:color w:val="000000"/>
          <w:shd w:val="clear" w:color="auto" w:fill="FFFFFF"/>
        </w:rPr>
        <w:t>@gmail.com</w:t>
      </w:r>
      <w:r w:rsidRPr="00B52E8A">
        <w:rPr>
          <w:rFonts w:ascii="Palatino Linotype" w:hAnsi="Palatino Linotype"/>
          <w:b/>
          <w:lang w:val="en-IN"/>
        </w:rPr>
        <w:tab/>
      </w:r>
      <w:r w:rsidR="00FB5450">
        <w:rPr>
          <w:color w:val="000000"/>
          <w:shd w:val="clear" w:color="auto" w:fill="FFFFFF"/>
        </w:rPr>
        <w:tab/>
      </w:r>
      <w:r w:rsidR="00FB5450">
        <w:rPr>
          <w:color w:val="000000"/>
          <w:shd w:val="clear" w:color="auto" w:fill="FFFFFF"/>
        </w:rPr>
        <w:tab/>
      </w:r>
      <w:r w:rsidR="00FB5450">
        <w:rPr>
          <w:color w:val="000000"/>
          <w:shd w:val="clear" w:color="auto" w:fill="FFFFFF"/>
        </w:rPr>
        <w:tab/>
      </w:r>
      <w:r w:rsidRPr="008408DB">
        <w:rPr>
          <w:b/>
          <w:bCs/>
          <w:color w:val="000000"/>
          <w:shd w:val="clear" w:color="auto" w:fill="FFFFFF"/>
        </w:rPr>
        <w:t xml:space="preserve">Phone: </w:t>
      </w:r>
      <w:r w:rsidR="003E327A">
        <w:rPr>
          <w:b/>
          <w:bCs/>
          <w:color w:val="000000"/>
          <w:shd w:val="clear" w:color="auto" w:fill="FFFFFF"/>
        </w:rPr>
        <w:t>7989103242</w:t>
      </w:r>
    </w:p>
    <w:p w14:paraId="7D225DF1" w14:textId="77777777" w:rsidR="00E839DA" w:rsidRPr="006B57F2" w:rsidRDefault="00E839DA" w:rsidP="003860CA">
      <w:pPr>
        <w:rPr>
          <w:rFonts w:ascii="Palatino Linotype" w:hAnsi="Palatino Linotype"/>
          <w:b/>
          <w:lang w:val="en-IN"/>
        </w:rPr>
      </w:pPr>
    </w:p>
    <w:p w14:paraId="2A7AF391" w14:textId="77777777" w:rsidR="007D6F9A" w:rsidRDefault="004F3EE1" w:rsidP="004F3EE1">
      <w:pPr>
        <w:pBdr>
          <w:bottom w:val="threeDEmboss" w:sz="6" w:space="2" w:color="auto"/>
        </w:pBdr>
        <w:tabs>
          <w:tab w:val="left" w:pos="4155"/>
        </w:tabs>
        <w:rPr>
          <w:rFonts w:ascii="Segoe UI Light" w:hAnsi="Segoe UI Light"/>
          <w:sz w:val="10"/>
          <w:szCs w:val="22"/>
          <w:lang w:eastAsia="en-GB"/>
        </w:rPr>
      </w:pPr>
      <w:r>
        <w:rPr>
          <w:rFonts w:ascii="Segoe UI Light" w:hAnsi="Segoe UI Light"/>
          <w:sz w:val="10"/>
          <w:szCs w:val="22"/>
          <w:lang w:eastAsia="en-GB"/>
        </w:rPr>
        <w:tab/>
      </w:r>
    </w:p>
    <w:p w14:paraId="49DED5D2" w14:textId="77777777" w:rsidR="004F3EE1" w:rsidRPr="00634E87" w:rsidRDefault="004F3EE1" w:rsidP="004F3EE1">
      <w:pPr>
        <w:pBdr>
          <w:bottom w:val="threeDEmboss" w:sz="6" w:space="2" w:color="auto"/>
        </w:pBdr>
        <w:tabs>
          <w:tab w:val="left" w:pos="4155"/>
        </w:tabs>
        <w:rPr>
          <w:rFonts w:ascii="Segoe UI Light" w:hAnsi="Segoe UI Light"/>
          <w:sz w:val="10"/>
          <w:szCs w:val="22"/>
          <w:lang w:eastAsia="en-GB"/>
        </w:rPr>
      </w:pPr>
    </w:p>
    <w:p w14:paraId="04BDB275" w14:textId="77777777" w:rsidR="003A263A" w:rsidRPr="00754480" w:rsidRDefault="002F3E54" w:rsidP="002F3E54">
      <w:pPr>
        <w:pBdr>
          <w:bottom w:val="single" w:sz="4" w:space="0" w:color="auto"/>
        </w:pBdr>
        <w:shd w:val="clear" w:color="auto" w:fill="E6E6E6"/>
        <w:tabs>
          <w:tab w:val="left" w:pos="300"/>
        </w:tabs>
        <w:rPr>
          <w:rStyle w:val="Emphasis"/>
          <w:rFonts w:asciiTheme="majorHAnsi" w:hAnsiTheme="majorHAnsi"/>
          <w:iCs w:val="0"/>
          <w:color w:val="000000" w:themeColor="text1"/>
          <w:sz w:val="28"/>
          <w:szCs w:val="28"/>
        </w:rPr>
      </w:pPr>
      <w:r>
        <w:rPr>
          <w:rStyle w:val="Emphasis"/>
          <w:rFonts w:asciiTheme="majorHAnsi" w:hAnsiTheme="majorHAnsi"/>
          <w:iCs w:val="0"/>
          <w:color w:val="000000" w:themeColor="text1"/>
          <w:sz w:val="28"/>
          <w:szCs w:val="28"/>
        </w:rPr>
        <w:t>Professional Summary</w:t>
      </w:r>
    </w:p>
    <w:p w14:paraId="7C73EBD2" w14:textId="77777777" w:rsidR="00F76859" w:rsidRPr="00634E87" w:rsidRDefault="00F76859" w:rsidP="002F3E54">
      <w:pPr>
        <w:pBdr>
          <w:bottom w:val="single" w:sz="4" w:space="0" w:color="auto"/>
        </w:pBdr>
        <w:shd w:val="clear" w:color="auto" w:fill="E6E6E6"/>
        <w:tabs>
          <w:tab w:val="left" w:pos="3405"/>
          <w:tab w:val="center" w:pos="5400"/>
        </w:tabs>
        <w:rPr>
          <w:rFonts w:ascii="Segoe UI Light" w:eastAsia="Arial Unicode MS" w:hAnsi="Segoe UI Light" w:cs="Calibri"/>
          <w:b/>
          <w:bCs/>
          <w:smallCaps/>
          <w:sz w:val="10"/>
          <w:szCs w:val="10"/>
        </w:rPr>
      </w:pPr>
    </w:p>
    <w:p w14:paraId="062AD5C6" w14:textId="77777777" w:rsidR="003A263A" w:rsidRDefault="003A263A" w:rsidP="003A263A">
      <w:pPr>
        <w:pStyle w:val="ListParagraph"/>
        <w:overflowPunct w:val="0"/>
        <w:autoSpaceDE w:val="0"/>
        <w:autoSpaceDN w:val="0"/>
        <w:adjustRightInd w:val="0"/>
        <w:ind w:left="360"/>
        <w:textAlignment w:val="baseline"/>
        <w:rPr>
          <w:rFonts w:asciiTheme="minorHAnsi" w:hAnsiTheme="minorHAnsi" w:cstheme="minorHAnsi"/>
          <w:bCs/>
        </w:rPr>
      </w:pPr>
    </w:p>
    <w:p w14:paraId="6072DB9A" w14:textId="77777777" w:rsidR="00267999" w:rsidRDefault="00756D26" w:rsidP="00756D26">
      <w:pPr>
        <w:pStyle w:val="ListParagraph"/>
        <w:numPr>
          <w:ilvl w:val="0"/>
          <w:numId w:val="3"/>
        </w:numPr>
        <w:overflowPunct w:val="0"/>
        <w:textAlignment w:val="baseline"/>
        <w:rPr>
          <w:rFonts w:asciiTheme="minorHAnsi" w:hAnsiTheme="minorHAnsi" w:cstheme="minorHAnsi"/>
          <w:bCs/>
        </w:rPr>
      </w:pPr>
      <w:r w:rsidRPr="00756D26">
        <w:rPr>
          <w:rFonts w:asciiTheme="minorHAnsi" w:hAnsiTheme="minorHAnsi" w:cstheme="minorHAnsi"/>
          <w:b/>
          <w:bCs/>
        </w:rPr>
        <w:t>5</w:t>
      </w:r>
      <w:r>
        <w:rPr>
          <w:rFonts w:asciiTheme="minorHAnsi" w:hAnsiTheme="minorHAnsi" w:cstheme="minorHAnsi"/>
          <w:b/>
          <w:bCs/>
        </w:rPr>
        <w:t xml:space="preserve"> </w:t>
      </w:r>
      <w:r w:rsidRPr="00756D26">
        <w:rPr>
          <w:rFonts w:asciiTheme="minorHAnsi" w:hAnsiTheme="minorHAnsi" w:cstheme="minorHAnsi"/>
          <w:bCs/>
        </w:rPr>
        <w:t xml:space="preserve">years of Professional Experience as </w:t>
      </w:r>
      <w:r w:rsidRPr="00756D26">
        <w:rPr>
          <w:rFonts w:asciiTheme="minorHAnsi" w:hAnsiTheme="minorHAnsi" w:cstheme="minorHAnsi"/>
          <w:b/>
          <w:bCs/>
        </w:rPr>
        <w:t>System Engineer</w:t>
      </w:r>
      <w:r w:rsidRPr="00756D26">
        <w:rPr>
          <w:rFonts w:asciiTheme="minorHAnsi" w:hAnsiTheme="minorHAnsi" w:cstheme="minorHAnsi"/>
          <w:bCs/>
        </w:rPr>
        <w:t xml:space="preserve">, </w:t>
      </w:r>
      <w:r w:rsidRPr="00756D26">
        <w:rPr>
          <w:rFonts w:asciiTheme="minorHAnsi" w:hAnsiTheme="minorHAnsi" w:cstheme="minorHAnsi"/>
          <w:b/>
          <w:bCs/>
        </w:rPr>
        <w:t xml:space="preserve">DevOps engineer </w:t>
      </w:r>
      <w:r w:rsidRPr="00756D26">
        <w:rPr>
          <w:rFonts w:asciiTheme="minorHAnsi" w:hAnsiTheme="minorHAnsi" w:cstheme="minorHAnsi"/>
          <w:bCs/>
        </w:rPr>
        <w:t xml:space="preserve">and </w:t>
      </w:r>
      <w:r w:rsidRPr="00756D26">
        <w:rPr>
          <w:rFonts w:asciiTheme="minorHAnsi" w:hAnsiTheme="minorHAnsi" w:cstheme="minorHAnsi"/>
          <w:b/>
          <w:bCs/>
        </w:rPr>
        <w:t xml:space="preserve">AWS </w:t>
      </w:r>
      <w:r w:rsidRPr="00756D26">
        <w:rPr>
          <w:rFonts w:asciiTheme="minorHAnsi" w:hAnsiTheme="minorHAnsi" w:cstheme="minorHAnsi"/>
          <w:bCs/>
        </w:rPr>
        <w:t xml:space="preserve">in Design, </w:t>
      </w:r>
    </w:p>
    <w:p w14:paraId="5481BD02" w14:textId="103CCD3F" w:rsidR="00210EC2" w:rsidRDefault="00756D26" w:rsidP="00267999">
      <w:pPr>
        <w:pStyle w:val="ListParagraph"/>
        <w:overflowPunct w:val="0"/>
        <w:ind w:left="360"/>
        <w:textAlignment w:val="baseline"/>
        <w:rPr>
          <w:rFonts w:asciiTheme="minorHAnsi" w:hAnsiTheme="minorHAnsi" w:cstheme="minorHAnsi"/>
          <w:bCs/>
        </w:rPr>
      </w:pPr>
      <w:r w:rsidRPr="00756D26">
        <w:rPr>
          <w:rFonts w:asciiTheme="minorHAnsi" w:hAnsiTheme="minorHAnsi" w:cstheme="minorHAnsi"/>
          <w:bCs/>
        </w:rPr>
        <w:t>Development</w:t>
      </w:r>
      <w:r w:rsidRPr="00756D26">
        <w:rPr>
          <w:rFonts w:asciiTheme="minorHAnsi" w:hAnsiTheme="minorHAnsi" w:cstheme="minorHAnsi"/>
          <w:bCs/>
        </w:rPr>
        <w:t>,</w:t>
      </w:r>
      <w:r w:rsidR="00210EC2">
        <w:rPr>
          <w:rFonts w:asciiTheme="minorHAnsi" w:hAnsiTheme="minorHAnsi" w:cstheme="minorHAnsi"/>
          <w:bCs/>
        </w:rPr>
        <w:t xml:space="preserve"> </w:t>
      </w:r>
      <w:r w:rsidRPr="00267999">
        <w:rPr>
          <w:rFonts w:asciiTheme="minorHAnsi" w:hAnsiTheme="minorHAnsi" w:cstheme="minorHAnsi"/>
          <w:bCs/>
        </w:rPr>
        <w:t>optimization support and administration.</w:t>
      </w:r>
      <w:r w:rsidR="00267999">
        <w:rPr>
          <w:rFonts w:asciiTheme="minorHAnsi" w:hAnsiTheme="minorHAnsi" w:cstheme="minorHAnsi"/>
          <w:bCs/>
        </w:rPr>
        <w:t xml:space="preserve"> </w:t>
      </w:r>
    </w:p>
    <w:p w14:paraId="397F02F5" w14:textId="358BEFF8" w:rsidR="00267999" w:rsidRPr="00267999" w:rsidRDefault="00756D26" w:rsidP="00210EC2">
      <w:pPr>
        <w:pStyle w:val="ListParagraph"/>
        <w:numPr>
          <w:ilvl w:val="0"/>
          <w:numId w:val="3"/>
        </w:numPr>
        <w:overflowPunct w:val="0"/>
        <w:textAlignment w:val="baseline"/>
        <w:rPr>
          <w:rFonts w:asciiTheme="minorHAnsi" w:hAnsiTheme="minorHAnsi" w:cstheme="minorHAnsi"/>
          <w:bCs/>
        </w:rPr>
      </w:pPr>
      <w:r w:rsidRPr="00267999">
        <w:rPr>
          <w:rFonts w:asciiTheme="minorHAnsi" w:hAnsiTheme="minorHAnsi" w:cstheme="minorHAnsi"/>
          <w:bCs/>
        </w:rPr>
        <w:t xml:space="preserve">Expertise in </w:t>
      </w:r>
      <w:r w:rsidRPr="00267999">
        <w:rPr>
          <w:rFonts w:asciiTheme="minorHAnsi" w:hAnsiTheme="minorHAnsi" w:cstheme="minorHAnsi"/>
          <w:b/>
          <w:bCs/>
        </w:rPr>
        <w:t xml:space="preserve">DevOps, Release Engineering, Configuration Management, Cloud Infrastructure, </w:t>
      </w:r>
      <w:r w:rsidRPr="00267999">
        <w:rPr>
          <w:rFonts w:asciiTheme="minorHAnsi" w:hAnsiTheme="minorHAnsi" w:cstheme="minorHAnsi"/>
          <w:b/>
          <w:bCs/>
        </w:rPr>
        <w:t>Automating</w:t>
      </w:r>
      <w:r w:rsidRPr="00267999">
        <w:rPr>
          <w:rFonts w:asciiTheme="minorHAnsi" w:hAnsiTheme="minorHAnsi" w:cstheme="minorHAnsi"/>
          <w:bCs/>
        </w:rPr>
        <w:t>.</w:t>
      </w:r>
      <w:r w:rsidRPr="00267999">
        <w:rPr>
          <w:rFonts w:asciiTheme="minorHAnsi" w:hAnsiTheme="minorHAnsi" w:cstheme="minorHAnsi"/>
          <w:bCs/>
        </w:rPr>
        <w:t xml:space="preserve"> </w:t>
      </w:r>
      <w:r w:rsidRPr="00267999">
        <w:rPr>
          <w:rFonts w:asciiTheme="minorHAnsi" w:hAnsiTheme="minorHAnsi" w:cstheme="minorHAnsi"/>
          <w:bCs/>
        </w:rPr>
        <w:t>It</w:t>
      </w:r>
    </w:p>
    <w:p w14:paraId="621A63A6" w14:textId="0307A356" w:rsidR="00756D26" w:rsidRPr="00756D26" w:rsidRDefault="00756D26" w:rsidP="00210EC2">
      <w:pPr>
        <w:pStyle w:val="ListParagraph"/>
        <w:overflowPunct w:val="0"/>
        <w:ind w:left="360"/>
        <w:textAlignment w:val="baseline"/>
        <w:rPr>
          <w:rFonts w:asciiTheme="minorHAnsi" w:hAnsiTheme="minorHAnsi" w:cstheme="minorHAnsi"/>
          <w:bCs/>
        </w:rPr>
      </w:pPr>
      <w:r w:rsidRPr="00756D26">
        <w:rPr>
          <w:rFonts w:asciiTheme="minorHAnsi" w:hAnsiTheme="minorHAnsi" w:cstheme="minorHAnsi"/>
          <w:bCs/>
        </w:rPr>
        <w:t xml:space="preserve">includes Amazon Web Services (AWS), </w:t>
      </w:r>
      <w:r w:rsidRPr="00756D26">
        <w:rPr>
          <w:rFonts w:asciiTheme="minorHAnsi" w:hAnsiTheme="minorHAnsi" w:cstheme="minorHAnsi"/>
          <w:b/>
          <w:bCs/>
        </w:rPr>
        <w:t>Maven, Jenkins, Git, Tomcat, Linux, Docker</w:t>
      </w:r>
      <w:r>
        <w:rPr>
          <w:rFonts w:asciiTheme="minorHAnsi" w:hAnsiTheme="minorHAnsi" w:cstheme="minorHAnsi"/>
          <w:b/>
          <w:bCs/>
        </w:rPr>
        <w:t xml:space="preserve"> </w:t>
      </w:r>
      <w:r w:rsidRPr="00756D26">
        <w:rPr>
          <w:rFonts w:asciiTheme="minorHAnsi" w:hAnsiTheme="minorHAnsi" w:cstheme="minorHAnsi"/>
          <w:b/>
          <w:bCs/>
        </w:rPr>
        <w:t>and Kubernetes etc.</w:t>
      </w:r>
    </w:p>
    <w:p w14:paraId="265CAC66" w14:textId="35E30A99" w:rsidR="00020E79" w:rsidRPr="00756D26" w:rsidRDefault="00756D26" w:rsidP="00756D26">
      <w:pPr>
        <w:pStyle w:val="ListParagraph"/>
        <w:numPr>
          <w:ilvl w:val="0"/>
          <w:numId w:val="3"/>
        </w:numPr>
        <w:overflowPunct w:val="0"/>
        <w:textAlignment w:val="baseline"/>
        <w:rPr>
          <w:rFonts w:asciiTheme="minorHAnsi" w:hAnsiTheme="minorHAnsi" w:cstheme="minorHAnsi"/>
          <w:bCs/>
        </w:rPr>
      </w:pPr>
      <w:r w:rsidRPr="00756D26">
        <w:rPr>
          <w:rFonts w:asciiTheme="minorHAnsi" w:hAnsiTheme="minorHAnsi" w:cstheme="minorHAnsi"/>
          <w:b/>
          <w:bCs/>
        </w:rPr>
        <w:t xml:space="preserve"> </w:t>
      </w:r>
      <w:r w:rsidR="00020E79" w:rsidRPr="00756D26">
        <w:rPr>
          <w:rFonts w:asciiTheme="minorHAnsi" w:hAnsiTheme="minorHAnsi" w:cstheme="minorHAnsi"/>
          <w:bCs/>
        </w:rPr>
        <w:t>Experience in provisioning, Deployment, monitoring, and troubleshooting on cloud based and on-premises application.</w:t>
      </w:r>
    </w:p>
    <w:p w14:paraId="4C4E9514" w14:textId="77777777" w:rsidR="00020E79" w:rsidRDefault="00020E79" w:rsidP="00F5212C">
      <w:pPr>
        <w:pStyle w:val="ListParagraph"/>
        <w:numPr>
          <w:ilvl w:val="0"/>
          <w:numId w:val="3"/>
        </w:num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Strong team player &amp; ability to work in collaborative environment.</w:t>
      </w:r>
    </w:p>
    <w:p w14:paraId="7DB9F9CD" w14:textId="77777777" w:rsidR="002432AD" w:rsidRPr="002432AD" w:rsidRDefault="002432AD" w:rsidP="002432AD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Cs/>
        </w:rPr>
      </w:pPr>
    </w:p>
    <w:p w14:paraId="62B12FFF" w14:textId="77777777" w:rsidR="00AC33B9" w:rsidRDefault="00AC33B9" w:rsidP="00AC33B9">
      <w:pPr>
        <w:pStyle w:val="ListParagraph"/>
        <w:overflowPunct w:val="0"/>
        <w:autoSpaceDE w:val="0"/>
        <w:autoSpaceDN w:val="0"/>
        <w:adjustRightInd w:val="0"/>
        <w:ind w:left="360"/>
        <w:textAlignment w:val="baseline"/>
        <w:rPr>
          <w:rFonts w:asciiTheme="minorHAnsi" w:hAnsiTheme="minorHAnsi" w:cstheme="minorHAnsi"/>
          <w:bCs/>
        </w:rPr>
      </w:pPr>
    </w:p>
    <w:p w14:paraId="428B33A9" w14:textId="77777777" w:rsidR="00AC33B9" w:rsidRPr="00AC33B9" w:rsidRDefault="00AC33B9" w:rsidP="00AC33B9">
      <w:pPr>
        <w:pStyle w:val="ListParagraph"/>
        <w:pBdr>
          <w:bottom w:val="single" w:sz="4" w:space="0" w:color="auto"/>
        </w:pBdr>
        <w:shd w:val="clear" w:color="auto" w:fill="E6E6E6"/>
        <w:ind w:left="0"/>
        <w:rPr>
          <w:rFonts w:asciiTheme="majorHAnsi" w:hAnsiTheme="majorHAnsi" w:cstheme="minorHAnsi"/>
          <w:i/>
          <w:iCs/>
          <w:color w:val="000000" w:themeColor="text1"/>
          <w:sz w:val="28"/>
          <w:szCs w:val="28"/>
        </w:rPr>
      </w:pPr>
      <w:r w:rsidRPr="00AC33B9">
        <w:rPr>
          <w:rStyle w:val="Emphasis"/>
          <w:rFonts w:asciiTheme="majorHAnsi" w:hAnsiTheme="majorHAnsi" w:cstheme="minorHAnsi"/>
          <w:color w:val="000000" w:themeColor="text1"/>
          <w:sz w:val="28"/>
          <w:szCs w:val="28"/>
        </w:rPr>
        <w:t>Technical Skills</w:t>
      </w:r>
    </w:p>
    <w:tbl>
      <w:tblPr>
        <w:tblStyle w:val="TableGrid"/>
        <w:tblW w:w="7955" w:type="dxa"/>
        <w:tblInd w:w="113" w:type="dxa"/>
        <w:tblLook w:val="04A0" w:firstRow="1" w:lastRow="0" w:firstColumn="1" w:lastColumn="0" w:noHBand="0" w:noVBand="1"/>
      </w:tblPr>
      <w:tblGrid>
        <w:gridCol w:w="3687"/>
        <w:gridCol w:w="4268"/>
      </w:tblGrid>
      <w:tr w:rsidR="00461AB6" w14:paraId="148DE8DC" w14:textId="77777777" w:rsidTr="00461AB6">
        <w:trPr>
          <w:trHeight w:val="313"/>
        </w:trPr>
        <w:tc>
          <w:tcPr>
            <w:tcW w:w="0" w:type="auto"/>
          </w:tcPr>
          <w:p w14:paraId="7149B50E" w14:textId="77777777" w:rsidR="00461AB6" w:rsidRPr="00FB5450" w:rsidRDefault="00461AB6" w:rsidP="00E707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Cloud Platform</w:t>
            </w:r>
          </w:p>
        </w:tc>
        <w:tc>
          <w:tcPr>
            <w:tcW w:w="0" w:type="auto"/>
          </w:tcPr>
          <w:p w14:paraId="33B3D20C" w14:textId="77777777" w:rsidR="00461AB6" w:rsidRPr="00FB5450" w:rsidRDefault="00461AB6" w:rsidP="00E707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Amazon web services (AWS)</w:t>
            </w:r>
          </w:p>
        </w:tc>
      </w:tr>
      <w:tr w:rsidR="00461AB6" w14:paraId="3B6D10BA" w14:textId="77777777" w:rsidTr="00461AB6">
        <w:trPr>
          <w:trHeight w:val="313"/>
        </w:trPr>
        <w:tc>
          <w:tcPr>
            <w:tcW w:w="0" w:type="auto"/>
          </w:tcPr>
          <w:p w14:paraId="232AF2E0" w14:textId="77777777" w:rsidR="00461AB6" w:rsidRDefault="00461AB6" w:rsidP="00E7079B">
            <w:pPr>
              <w:tabs>
                <w:tab w:val="left" w:pos="1110"/>
              </w:tabs>
            </w:pPr>
            <w:r w:rsidRPr="00FB5450">
              <w:rPr>
                <w:rFonts w:asciiTheme="minorHAnsi" w:hAnsiTheme="minorHAnsi" w:cstheme="minorHAnsi"/>
              </w:rPr>
              <w:t>Version Tools</w:t>
            </w:r>
          </w:p>
        </w:tc>
        <w:tc>
          <w:tcPr>
            <w:tcW w:w="0" w:type="auto"/>
          </w:tcPr>
          <w:p w14:paraId="41B442A2" w14:textId="77777777" w:rsidR="00461AB6" w:rsidRPr="00FB5450" w:rsidRDefault="00461AB6" w:rsidP="00E7079B">
            <w:pPr>
              <w:rPr>
                <w:rFonts w:asciiTheme="minorHAnsi" w:hAnsiTheme="minorHAnsi" w:cstheme="minorHAnsi"/>
              </w:rPr>
            </w:pPr>
            <w:r w:rsidRPr="00FB5450">
              <w:rPr>
                <w:rFonts w:asciiTheme="minorHAnsi" w:hAnsiTheme="minorHAnsi" w:cstheme="minorHAnsi"/>
              </w:rPr>
              <w:t>GIT, GitHub</w:t>
            </w:r>
            <w:r>
              <w:rPr>
                <w:rFonts w:asciiTheme="minorHAnsi" w:hAnsiTheme="minorHAnsi" w:cstheme="minorHAnsi"/>
              </w:rPr>
              <w:t>, Azure Repos</w:t>
            </w:r>
          </w:p>
        </w:tc>
      </w:tr>
      <w:tr w:rsidR="00461AB6" w14:paraId="51665E17" w14:textId="77777777" w:rsidTr="00461AB6">
        <w:trPr>
          <w:trHeight w:val="330"/>
        </w:trPr>
        <w:tc>
          <w:tcPr>
            <w:tcW w:w="0" w:type="auto"/>
          </w:tcPr>
          <w:p w14:paraId="62277B2C" w14:textId="77777777" w:rsidR="00461AB6" w:rsidRDefault="00461AB6" w:rsidP="00E7079B">
            <w:pPr>
              <w:tabs>
                <w:tab w:val="left" w:pos="1110"/>
              </w:tabs>
            </w:pPr>
            <w:r>
              <w:rPr>
                <w:rFonts w:asciiTheme="minorHAnsi" w:hAnsiTheme="minorHAnsi" w:cstheme="minorHAnsi"/>
              </w:rPr>
              <w:t>CICD Tools</w:t>
            </w:r>
          </w:p>
        </w:tc>
        <w:tc>
          <w:tcPr>
            <w:tcW w:w="0" w:type="auto"/>
          </w:tcPr>
          <w:p w14:paraId="1FAD2B64" w14:textId="7CE0EDA8" w:rsidR="00461AB6" w:rsidRPr="00FB5450" w:rsidRDefault="00461AB6" w:rsidP="00E707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Jenkins, Azure Pipelines</w:t>
            </w:r>
          </w:p>
        </w:tc>
      </w:tr>
      <w:tr w:rsidR="00461AB6" w14:paraId="17579EFE" w14:textId="77777777" w:rsidTr="00461AB6">
        <w:trPr>
          <w:trHeight w:val="313"/>
        </w:trPr>
        <w:tc>
          <w:tcPr>
            <w:tcW w:w="0" w:type="auto"/>
          </w:tcPr>
          <w:p w14:paraId="5F346C20" w14:textId="77777777" w:rsidR="00461AB6" w:rsidRDefault="00461AB6" w:rsidP="00E7079B">
            <w:pPr>
              <w:tabs>
                <w:tab w:val="left" w:pos="1110"/>
              </w:tabs>
            </w:pPr>
            <w:r>
              <w:rPr>
                <w:rFonts w:asciiTheme="minorHAnsi" w:hAnsiTheme="minorHAnsi" w:cstheme="minorHAnsi"/>
              </w:rPr>
              <w:t>Container Tools</w:t>
            </w:r>
          </w:p>
        </w:tc>
        <w:tc>
          <w:tcPr>
            <w:tcW w:w="0" w:type="auto"/>
          </w:tcPr>
          <w:p w14:paraId="7924E44F" w14:textId="77777777" w:rsidR="00461AB6" w:rsidRDefault="00461AB6" w:rsidP="00E7079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Docker, Kubernetes.</w:t>
            </w:r>
          </w:p>
        </w:tc>
      </w:tr>
      <w:tr w:rsidR="00461AB6" w14:paraId="6C6739DF" w14:textId="77777777" w:rsidTr="00461AB6">
        <w:trPr>
          <w:trHeight w:val="313"/>
        </w:trPr>
        <w:tc>
          <w:tcPr>
            <w:tcW w:w="0" w:type="auto"/>
          </w:tcPr>
          <w:p w14:paraId="177B2628" w14:textId="77777777" w:rsidR="00461AB6" w:rsidRDefault="00461AB6" w:rsidP="00E7079B">
            <w:pPr>
              <w:tabs>
                <w:tab w:val="left" w:pos="1110"/>
              </w:tabs>
            </w:pPr>
            <w:r>
              <w:rPr>
                <w:rFonts w:asciiTheme="minorHAnsi" w:hAnsiTheme="minorHAnsi" w:cstheme="minorHAnsi"/>
              </w:rPr>
              <w:t xml:space="preserve">Configuration Management </w:t>
            </w:r>
          </w:p>
        </w:tc>
        <w:tc>
          <w:tcPr>
            <w:tcW w:w="0" w:type="auto"/>
          </w:tcPr>
          <w:p w14:paraId="6A7382A1" w14:textId="77777777" w:rsidR="00461AB6" w:rsidRDefault="00461AB6" w:rsidP="00E7079B">
            <w:pPr>
              <w:tabs>
                <w:tab w:val="left" w:pos="1110"/>
              </w:tabs>
            </w:pPr>
            <w:r>
              <w:t xml:space="preserve">Ansible </w:t>
            </w:r>
          </w:p>
        </w:tc>
      </w:tr>
      <w:tr w:rsidR="00461AB6" w14:paraId="1A5E1040" w14:textId="77777777" w:rsidTr="00461AB6">
        <w:trPr>
          <w:trHeight w:val="297"/>
        </w:trPr>
        <w:tc>
          <w:tcPr>
            <w:tcW w:w="0" w:type="auto"/>
          </w:tcPr>
          <w:p w14:paraId="4F24029E" w14:textId="77777777" w:rsidR="00461AB6" w:rsidRDefault="00461AB6" w:rsidP="00E7079B">
            <w:pPr>
              <w:tabs>
                <w:tab w:val="left" w:pos="1110"/>
              </w:tabs>
            </w:pPr>
            <w:proofErr w:type="spellStart"/>
            <w:r>
              <w:t>Iac</w:t>
            </w:r>
            <w:proofErr w:type="spellEnd"/>
            <w:r>
              <w:t xml:space="preserve"> Tool</w:t>
            </w:r>
          </w:p>
        </w:tc>
        <w:tc>
          <w:tcPr>
            <w:tcW w:w="0" w:type="auto"/>
          </w:tcPr>
          <w:p w14:paraId="338542BD" w14:textId="77777777" w:rsidR="00461AB6" w:rsidRDefault="00461AB6" w:rsidP="00E7079B">
            <w:pPr>
              <w:tabs>
                <w:tab w:val="left" w:pos="1110"/>
              </w:tabs>
            </w:pPr>
            <w:r>
              <w:t>Terraform</w:t>
            </w:r>
          </w:p>
        </w:tc>
      </w:tr>
      <w:tr w:rsidR="00461AB6" w14:paraId="500EEFE1" w14:textId="77777777" w:rsidTr="00461AB6">
        <w:trPr>
          <w:trHeight w:val="297"/>
        </w:trPr>
        <w:tc>
          <w:tcPr>
            <w:tcW w:w="0" w:type="auto"/>
          </w:tcPr>
          <w:p w14:paraId="25A21495" w14:textId="77777777" w:rsidR="00461AB6" w:rsidRDefault="00461AB6" w:rsidP="00E7079B">
            <w:pPr>
              <w:tabs>
                <w:tab w:val="left" w:pos="1110"/>
              </w:tabs>
            </w:pPr>
            <w:r>
              <w:t>Application server</w:t>
            </w:r>
          </w:p>
        </w:tc>
        <w:tc>
          <w:tcPr>
            <w:tcW w:w="0" w:type="auto"/>
          </w:tcPr>
          <w:p w14:paraId="55FC6DD9" w14:textId="77777777" w:rsidR="00461AB6" w:rsidRDefault="00461AB6" w:rsidP="00E7079B">
            <w:pPr>
              <w:tabs>
                <w:tab w:val="left" w:pos="1110"/>
              </w:tabs>
            </w:pPr>
            <w:r>
              <w:t>Apache Tomcat</w:t>
            </w:r>
          </w:p>
        </w:tc>
      </w:tr>
      <w:tr w:rsidR="00461AB6" w14:paraId="73B9DCDE" w14:textId="77777777" w:rsidTr="00461AB6">
        <w:trPr>
          <w:trHeight w:val="297"/>
        </w:trPr>
        <w:tc>
          <w:tcPr>
            <w:tcW w:w="0" w:type="auto"/>
          </w:tcPr>
          <w:p w14:paraId="6815609B" w14:textId="77777777" w:rsidR="00461AB6" w:rsidRDefault="00461AB6" w:rsidP="00E7079B">
            <w:pPr>
              <w:tabs>
                <w:tab w:val="left" w:pos="1110"/>
              </w:tabs>
            </w:pPr>
            <w:r>
              <w:t xml:space="preserve">Scripting Languages </w:t>
            </w:r>
          </w:p>
        </w:tc>
        <w:tc>
          <w:tcPr>
            <w:tcW w:w="0" w:type="auto"/>
          </w:tcPr>
          <w:p w14:paraId="1727FA4B" w14:textId="77777777" w:rsidR="00461AB6" w:rsidRDefault="00461AB6" w:rsidP="00E7079B">
            <w:pPr>
              <w:tabs>
                <w:tab w:val="left" w:pos="1110"/>
              </w:tabs>
            </w:pPr>
            <w:r>
              <w:t>Bash/Shell Scripting</w:t>
            </w:r>
          </w:p>
        </w:tc>
      </w:tr>
      <w:tr w:rsidR="00461AB6" w14:paraId="6275C7D9" w14:textId="77777777" w:rsidTr="00461AB6">
        <w:trPr>
          <w:trHeight w:val="297"/>
        </w:trPr>
        <w:tc>
          <w:tcPr>
            <w:tcW w:w="0" w:type="auto"/>
          </w:tcPr>
          <w:p w14:paraId="3C5B37BF" w14:textId="77777777" w:rsidR="00461AB6" w:rsidRDefault="00461AB6" w:rsidP="00E7079B">
            <w:pPr>
              <w:tabs>
                <w:tab w:val="left" w:pos="1110"/>
              </w:tabs>
            </w:pPr>
            <w:r>
              <w:t xml:space="preserve">Ticketing Tools </w:t>
            </w:r>
          </w:p>
        </w:tc>
        <w:tc>
          <w:tcPr>
            <w:tcW w:w="0" w:type="auto"/>
          </w:tcPr>
          <w:p w14:paraId="1276610C" w14:textId="77777777" w:rsidR="00461AB6" w:rsidRDefault="00461AB6" w:rsidP="00E7079B">
            <w:pPr>
              <w:tabs>
                <w:tab w:val="left" w:pos="1110"/>
              </w:tabs>
            </w:pPr>
            <w:r>
              <w:t>Jira, Service Now, Azure Boards</w:t>
            </w:r>
          </w:p>
        </w:tc>
      </w:tr>
    </w:tbl>
    <w:p w14:paraId="5B80BC67" w14:textId="77777777" w:rsidR="00AC33B9" w:rsidRDefault="00AC33B9" w:rsidP="00AC33B9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Cs/>
        </w:rPr>
      </w:pPr>
    </w:p>
    <w:p w14:paraId="74C89CD2" w14:textId="77777777" w:rsidR="00037C31" w:rsidRDefault="00037C31" w:rsidP="00AC33B9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Cs/>
        </w:rPr>
      </w:pPr>
    </w:p>
    <w:p w14:paraId="4F352996" w14:textId="77777777" w:rsidR="002432AD" w:rsidRDefault="002432AD" w:rsidP="00AC33B9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Cs/>
        </w:rPr>
      </w:pPr>
    </w:p>
    <w:p w14:paraId="45893EBA" w14:textId="77777777" w:rsidR="00037C31" w:rsidRDefault="00037C31" w:rsidP="00037C31">
      <w:pPr>
        <w:keepNext/>
        <w:shd w:val="clear" w:color="auto" w:fill="D9D9D9" w:themeFill="background1" w:themeFillShade="D9"/>
        <w:suppressAutoHyphens/>
        <w:outlineLvl w:val="0"/>
        <w:rPr>
          <w:rFonts w:asciiTheme="majorHAnsi" w:eastAsiaTheme="minorHAnsi" w:hAnsiTheme="majorHAnsi" w:cstheme="majorHAnsi"/>
          <w:spacing w:val="20"/>
        </w:rPr>
      </w:pPr>
      <w:r w:rsidRPr="00037C31">
        <w:rPr>
          <w:rFonts w:asciiTheme="majorHAnsi" w:eastAsia="ヒラギノ角ゴ Pro W3" w:hAnsiTheme="majorHAnsi" w:cstheme="majorHAnsi"/>
          <w:b/>
          <w:i/>
          <w:color w:val="000000"/>
          <w:spacing w:val="20"/>
          <w:sz w:val="28"/>
          <w:szCs w:val="28"/>
        </w:rPr>
        <w:t>Companies</w:t>
      </w:r>
      <w:r>
        <w:rPr>
          <w:rFonts w:asciiTheme="majorHAnsi" w:eastAsia="ヒラギノ角ゴ Pro W3" w:hAnsiTheme="majorHAnsi" w:cstheme="majorHAnsi"/>
          <w:b/>
          <w:color w:val="000000"/>
          <w:spacing w:val="20"/>
        </w:rPr>
        <w:t>:</w:t>
      </w:r>
    </w:p>
    <w:p w14:paraId="3D383A3D" w14:textId="77777777" w:rsidR="00037C31" w:rsidRDefault="00037C31" w:rsidP="00037C31">
      <w:pPr>
        <w:rPr>
          <w:rFonts w:asciiTheme="majorHAnsi" w:eastAsia="SimSun" w:hAnsiTheme="majorHAnsi" w:cstheme="majorHAnsi"/>
          <w:lang w:eastAsia="zh-CN"/>
        </w:rPr>
      </w:pPr>
    </w:p>
    <w:p w14:paraId="311F19BE" w14:textId="559AC70D" w:rsidR="00037C31" w:rsidRDefault="00037C31" w:rsidP="00F5212C">
      <w:pPr>
        <w:pStyle w:val="ListParagraph"/>
        <w:numPr>
          <w:ilvl w:val="0"/>
          <w:numId w:val="6"/>
        </w:numPr>
        <w:suppressAutoHyphens w:val="0"/>
        <w:spacing w:line="240" w:lineRule="auto"/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Worked as a Software Engineer in </w:t>
      </w:r>
      <w:proofErr w:type="spellStart"/>
      <w:r>
        <w:rPr>
          <w:rFonts w:asciiTheme="minorHAnsi" w:hAnsiTheme="minorHAnsi" w:cstheme="minorHAnsi"/>
          <w:b/>
        </w:rPr>
        <w:t>Cyient</w:t>
      </w:r>
      <w:proofErr w:type="spellEnd"/>
      <w:r w:rsidR="002432AD">
        <w:rPr>
          <w:rFonts w:asciiTheme="minorHAnsi" w:hAnsiTheme="minorHAnsi" w:cstheme="minorHAnsi"/>
          <w:b/>
        </w:rPr>
        <w:t xml:space="preserve"> </w:t>
      </w:r>
      <w:r w:rsidR="007342F0">
        <w:rPr>
          <w:rFonts w:asciiTheme="minorHAnsi" w:hAnsiTheme="minorHAnsi" w:cstheme="minorHAnsi"/>
          <w:bCs/>
        </w:rPr>
        <w:t xml:space="preserve">from </w:t>
      </w:r>
      <w:r>
        <w:rPr>
          <w:rFonts w:asciiTheme="minorHAnsi" w:hAnsiTheme="minorHAnsi" w:cstheme="minorHAnsi"/>
          <w:bCs/>
        </w:rPr>
        <w:t>Mar/2019 – AUG/2022, Hyderabad.</w:t>
      </w:r>
    </w:p>
    <w:p w14:paraId="112B50DD" w14:textId="77777777" w:rsidR="002432AD" w:rsidRDefault="002432AD" w:rsidP="002432AD">
      <w:pPr>
        <w:pStyle w:val="ListParagraph"/>
        <w:suppressAutoHyphens w:val="0"/>
        <w:spacing w:line="240" w:lineRule="auto"/>
        <w:ind w:left="360"/>
        <w:contextualSpacing/>
        <w:rPr>
          <w:rFonts w:asciiTheme="minorHAnsi" w:hAnsiTheme="minorHAnsi" w:cstheme="minorHAnsi"/>
          <w:bCs/>
        </w:rPr>
      </w:pPr>
    </w:p>
    <w:p w14:paraId="45C9E2A9" w14:textId="77777777" w:rsidR="00037C31" w:rsidRDefault="00037C31" w:rsidP="00F5212C">
      <w:pPr>
        <w:pStyle w:val="ListParagraph"/>
        <w:numPr>
          <w:ilvl w:val="0"/>
          <w:numId w:val="6"/>
        </w:numPr>
        <w:suppressAutoHyphens w:val="0"/>
        <w:spacing w:line="240" w:lineRule="auto"/>
        <w:contextualSpacing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Working as DevOps Engineer in </w:t>
      </w:r>
      <w:r>
        <w:rPr>
          <w:rFonts w:asciiTheme="minorHAnsi" w:hAnsiTheme="minorHAnsi" w:cstheme="minorHAnsi"/>
          <w:b/>
        </w:rPr>
        <w:t>Standard chartered GBS</w:t>
      </w:r>
      <w:r>
        <w:rPr>
          <w:rFonts w:asciiTheme="minorHAnsi" w:hAnsiTheme="minorHAnsi" w:cstheme="minorHAnsi"/>
          <w:bCs/>
        </w:rPr>
        <w:t xml:space="preserve">(Client), </w:t>
      </w:r>
      <w:proofErr w:type="spellStart"/>
      <w:r>
        <w:rPr>
          <w:rFonts w:asciiTheme="minorHAnsi" w:hAnsiTheme="minorHAnsi" w:cstheme="minorHAnsi"/>
          <w:b/>
        </w:rPr>
        <w:t>Thakralone</w:t>
      </w:r>
      <w:proofErr w:type="spellEnd"/>
      <w:r>
        <w:rPr>
          <w:rFonts w:asciiTheme="minorHAnsi" w:hAnsiTheme="minorHAnsi" w:cstheme="minorHAnsi"/>
          <w:b/>
        </w:rPr>
        <w:t xml:space="preserve"> Solution </w:t>
      </w:r>
      <w:proofErr w:type="spellStart"/>
      <w:r>
        <w:rPr>
          <w:rFonts w:asciiTheme="minorHAnsi" w:hAnsiTheme="minorHAnsi" w:cstheme="minorHAnsi"/>
          <w:b/>
        </w:rPr>
        <w:t>pvt</w:t>
      </w:r>
      <w:proofErr w:type="spellEnd"/>
      <w:r>
        <w:rPr>
          <w:rFonts w:asciiTheme="minorHAnsi" w:hAnsiTheme="minorHAnsi" w:cstheme="minorHAnsi"/>
          <w:b/>
        </w:rPr>
        <w:t xml:space="preserve"> ltd </w:t>
      </w:r>
      <w:r>
        <w:rPr>
          <w:rFonts w:asciiTheme="minorHAnsi" w:hAnsiTheme="minorHAnsi" w:cstheme="minorHAnsi"/>
          <w:bCs/>
        </w:rPr>
        <w:t xml:space="preserve">(payroll) from </w:t>
      </w:r>
    </w:p>
    <w:p w14:paraId="6D0945F5" w14:textId="77777777" w:rsidR="00037C31" w:rsidRPr="00037C31" w:rsidRDefault="00037C31" w:rsidP="00037C31">
      <w:pPr>
        <w:pStyle w:val="ListParagraph"/>
        <w:suppressAutoHyphens w:val="0"/>
        <w:spacing w:line="240" w:lineRule="auto"/>
        <w:ind w:left="360"/>
        <w:contextualSpacing/>
        <w:rPr>
          <w:rFonts w:asciiTheme="minorHAnsi" w:hAnsiTheme="minorHAnsi" w:cstheme="minorHAnsi"/>
          <w:bCs/>
        </w:rPr>
      </w:pPr>
      <w:r w:rsidRPr="00037C31">
        <w:rPr>
          <w:rFonts w:asciiTheme="minorHAnsi" w:hAnsiTheme="minorHAnsi" w:cstheme="minorHAnsi"/>
          <w:bCs/>
        </w:rPr>
        <w:t>SEP/2022-Mar/2024, Bangalore.</w:t>
      </w:r>
    </w:p>
    <w:p w14:paraId="17CDBCAC" w14:textId="77777777" w:rsidR="00037C31" w:rsidRDefault="00037C31" w:rsidP="00AC33B9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Cs/>
        </w:rPr>
      </w:pPr>
    </w:p>
    <w:p w14:paraId="4ACBBEEB" w14:textId="77777777" w:rsidR="00037C31" w:rsidRDefault="00037C31" w:rsidP="00AC33B9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Cs/>
        </w:rPr>
      </w:pPr>
    </w:p>
    <w:p w14:paraId="05680C33" w14:textId="77777777" w:rsidR="00037C31" w:rsidRDefault="00037C31" w:rsidP="00AC33B9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Cs/>
        </w:rPr>
      </w:pPr>
    </w:p>
    <w:p w14:paraId="03A8B74E" w14:textId="77777777" w:rsidR="00037C31" w:rsidRDefault="00037C31" w:rsidP="00AC33B9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Cs/>
        </w:rPr>
      </w:pPr>
    </w:p>
    <w:p w14:paraId="7A8CD657" w14:textId="77777777" w:rsidR="00037C31" w:rsidRDefault="00037C31" w:rsidP="00AC33B9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Cs/>
        </w:rPr>
      </w:pPr>
    </w:p>
    <w:p w14:paraId="0807D1DA" w14:textId="77777777" w:rsidR="00037C31" w:rsidRDefault="00037C31" w:rsidP="00AC33B9">
      <w:pPr>
        <w:overflowPunct w:val="0"/>
        <w:autoSpaceDE w:val="0"/>
        <w:autoSpaceDN w:val="0"/>
        <w:adjustRightInd w:val="0"/>
        <w:textAlignment w:val="baseline"/>
        <w:rPr>
          <w:rFonts w:asciiTheme="minorHAnsi" w:hAnsiTheme="minorHAnsi" w:cstheme="minorHAnsi"/>
          <w:bCs/>
        </w:rPr>
      </w:pPr>
    </w:p>
    <w:p w14:paraId="2F0A509E" w14:textId="77777777" w:rsidR="00461AB6" w:rsidRPr="00CA2518" w:rsidRDefault="00461AB6" w:rsidP="00CA2518">
      <w:pPr>
        <w:contextualSpacing/>
        <w:rPr>
          <w:rFonts w:asciiTheme="minorHAnsi" w:hAnsiTheme="minorHAnsi" w:cstheme="minorHAnsi"/>
          <w:bCs/>
        </w:rPr>
      </w:pPr>
    </w:p>
    <w:p w14:paraId="39C38E9F" w14:textId="77777777" w:rsidR="00263711" w:rsidRPr="00037C31" w:rsidRDefault="00461AB6" w:rsidP="00263711">
      <w:pPr>
        <w:pBdr>
          <w:bottom w:val="single" w:sz="4" w:space="0" w:color="auto"/>
        </w:pBdr>
        <w:shd w:val="clear" w:color="auto" w:fill="E6E6E6"/>
        <w:tabs>
          <w:tab w:val="left" w:pos="300"/>
        </w:tabs>
        <w:rPr>
          <w:rStyle w:val="Emphasis"/>
          <w:rFonts w:asciiTheme="majorHAnsi" w:hAnsiTheme="majorHAnsi"/>
          <w:b/>
          <w:iCs w:val="0"/>
          <w:color w:val="000000" w:themeColor="text1"/>
          <w:sz w:val="28"/>
          <w:szCs w:val="28"/>
        </w:rPr>
      </w:pPr>
      <w:r w:rsidRPr="00037C31">
        <w:rPr>
          <w:rStyle w:val="Emphasis"/>
          <w:rFonts w:asciiTheme="majorHAnsi" w:hAnsiTheme="majorHAnsi"/>
          <w:b/>
          <w:iCs w:val="0"/>
          <w:color w:val="000000" w:themeColor="text1"/>
          <w:sz w:val="28"/>
          <w:szCs w:val="28"/>
        </w:rPr>
        <w:t>Work Experience</w:t>
      </w:r>
    </w:p>
    <w:p w14:paraId="1E433FB5" w14:textId="77777777" w:rsidR="00461AB6" w:rsidRDefault="00461AB6" w:rsidP="00263711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Fonts w:ascii="Segoe UI Light" w:hAnsi="Segoe UI Light" w:cs="Cambria"/>
          <w:sz w:val="22"/>
          <w:szCs w:val="22"/>
          <w:lang w:eastAsia="en-GB"/>
        </w:rPr>
      </w:pPr>
    </w:p>
    <w:p w14:paraId="14EFC358" w14:textId="77777777" w:rsidR="00461AB6" w:rsidRPr="00A23961" w:rsidRDefault="00CA2518" w:rsidP="00263711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Fonts w:asciiTheme="minorHAnsi" w:hAnsiTheme="minorHAnsi" w:cstheme="minorHAnsi"/>
          <w:lang w:eastAsia="en-GB"/>
        </w:rPr>
      </w:pPr>
      <w:r w:rsidRPr="00A23961">
        <w:rPr>
          <w:rFonts w:asciiTheme="majorHAnsi" w:hAnsiTheme="majorHAnsi" w:cs="Cambria"/>
          <w:b/>
          <w:lang w:eastAsia="en-GB"/>
        </w:rPr>
        <w:t>Company:</w:t>
      </w:r>
      <w:r w:rsidR="00461AB6" w:rsidRPr="00A23961">
        <w:rPr>
          <w:rFonts w:ascii="Segoe UI Light" w:hAnsi="Segoe UI Light" w:cs="Cambria"/>
          <w:b/>
          <w:lang w:eastAsia="en-GB"/>
        </w:rPr>
        <w:t xml:space="preserve"> Standard Chartered Bank, </w:t>
      </w:r>
      <w:r w:rsidR="00461AB6" w:rsidRPr="00A23961">
        <w:rPr>
          <w:rFonts w:asciiTheme="minorHAnsi" w:hAnsiTheme="minorHAnsi" w:cstheme="minorHAnsi"/>
          <w:lang w:eastAsia="en-GB"/>
        </w:rPr>
        <w:t>Bangalore</w:t>
      </w:r>
      <w:r w:rsidRPr="00A23961">
        <w:rPr>
          <w:rFonts w:asciiTheme="minorHAnsi" w:hAnsiTheme="minorHAnsi" w:cstheme="minorHAnsi"/>
          <w:lang w:eastAsia="en-GB"/>
        </w:rPr>
        <w:t xml:space="preserve">.                                                               </w:t>
      </w:r>
      <w:r w:rsidR="00A23961">
        <w:rPr>
          <w:rFonts w:asciiTheme="minorHAnsi" w:hAnsiTheme="minorHAnsi" w:cstheme="minorHAnsi"/>
          <w:lang w:eastAsia="en-GB"/>
        </w:rPr>
        <w:t xml:space="preserve">    </w:t>
      </w:r>
      <w:r w:rsidRPr="00A23961">
        <w:rPr>
          <w:rFonts w:asciiTheme="minorHAnsi" w:hAnsiTheme="minorHAnsi" w:cstheme="minorHAnsi"/>
          <w:lang w:eastAsia="en-GB"/>
        </w:rPr>
        <w:t xml:space="preserve">AUG/2022 – Mar/2024 </w:t>
      </w:r>
    </w:p>
    <w:p w14:paraId="4D25D079" w14:textId="77777777" w:rsidR="00CA2518" w:rsidRPr="00A23961" w:rsidRDefault="00CA2518" w:rsidP="00263711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Fonts w:asciiTheme="minorHAnsi" w:hAnsiTheme="minorHAnsi" w:cstheme="minorHAnsi"/>
          <w:lang w:eastAsia="en-GB"/>
        </w:rPr>
      </w:pPr>
      <w:r w:rsidRPr="00A23961">
        <w:rPr>
          <w:rFonts w:asciiTheme="minorHAnsi" w:hAnsiTheme="minorHAnsi" w:cstheme="minorHAnsi"/>
          <w:b/>
          <w:lang w:eastAsia="en-GB"/>
        </w:rPr>
        <w:t xml:space="preserve">      Project</w:t>
      </w:r>
      <w:r w:rsidRPr="00A23961">
        <w:rPr>
          <w:rFonts w:asciiTheme="minorHAnsi" w:hAnsiTheme="minorHAnsi" w:cstheme="minorHAnsi"/>
          <w:lang w:eastAsia="en-GB"/>
        </w:rPr>
        <w:t xml:space="preserve">:  CCIB </w:t>
      </w:r>
    </w:p>
    <w:p w14:paraId="3EBB9311" w14:textId="77777777" w:rsidR="00CA2518" w:rsidRPr="00A23961" w:rsidRDefault="00CA2518" w:rsidP="00263711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Fonts w:asciiTheme="minorHAnsi" w:hAnsiTheme="minorHAnsi" w:cstheme="minorHAnsi"/>
          <w:lang w:eastAsia="en-GB"/>
        </w:rPr>
      </w:pPr>
      <w:r w:rsidRPr="00A23961">
        <w:rPr>
          <w:rFonts w:asciiTheme="minorHAnsi" w:hAnsiTheme="minorHAnsi" w:cstheme="minorHAnsi"/>
          <w:b/>
          <w:lang w:eastAsia="en-GB"/>
        </w:rPr>
        <w:t xml:space="preserve">           Role:  </w:t>
      </w:r>
      <w:r w:rsidRPr="00A23961">
        <w:rPr>
          <w:rFonts w:asciiTheme="minorHAnsi" w:hAnsiTheme="minorHAnsi" w:cstheme="minorHAnsi"/>
          <w:lang w:eastAsia="en-GB"/>
        </w:rPr>
        <w:t>DevOps Engineer</w:t>
      </w:r>
    </w:p>
    <w:p w14:paraId="3D05B63D" w14:textId="77777777" w:rsidR="00CA2518" w:rsidRDefault="00CA2518" w:rsidP="00263711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Fonts w:asciiTheme="minorHAnsi" w:hAnsiTheme="minorHAnsi" w:cstheme="minorHAnsi"/>
          <w:sz w:val="22"/>
          <w:szCs w:val="22"/>
          <w:lang w:eastAsia="en-GB"/>
        </w:rPr>
      </w:pPr>
    </w:p>
    <w:p w14:paraId="1F2D0B71" w14:textId="77777777" w:rsidR="00CA2518" w:rsidRPr="00CA2518" w:rsidRDefault="00CA2518" w:rsidP="00263711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Fonts w:asciiTheme="majorHAnsi" w:hAnsiTheme="majorHAnsi" w:cstheme="minorHAnsi"/>
          <w:b/>
          <w:lang w:eastAsia="en-GB"/>
        </w:rPr>
      </w:pPr>
    </w:p>
    <w:p w14:paraId="1E1CBA41" w14:textId="77777777" w:rsidR="00263711" w:rsidRDefault="00CA2518" w:rsidP="00263711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Style w:val="Emphasis"/>
          <w:rFonts w:asciiTheme="majorHAnsi" w:hAnsiTheme="majorHAnsi"/>
          <w:b/>
          <w:iCs w:val="0"/>
          <w:color w:val="000000" w:themeColor="text1"/>
          <w:sz w:val="28"/>
          <w:szCs w:val="28"/>
        </w:rPr>
      </w:pPr>
      <w:r w:rsidRPr="00CA2518">
        <w:rPr>
          <w:rStyle w:val="Emphasis"/>
          <w:rFonts w:asciiTheme="majorHAnsi" w:hAnsiTheme="majorHAnsi"/>
          <w:b/>
          <w:iCs w:val="0"/>
          <w:color w:val="000000" w:themeColor="text1"/>
          <w:sz w:val="28"/>
          <w:szCs w:val="28"/>
        </w:rPr>
        <w:t xml:space="preserve">Responsibilities: </w:t>
      </w:r>
    </w:p>
    <w:p w14:paraId="4F221F09" w14:textId="77777777" w:rsidR="00A23961" w:rsidRDefault="00A23961" w:rsidP="00263711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Style w:val="Emphasis"/>
          <w:rFonts w:asciiTheme="majorHAnsi" w:hAnsiTheme="majorHAnsi"/>
          <w:b/>
          <w:iCs w:val="0"/>
          <w:color w:val="000000" w:themeColor="text1"/>
          <w:sz w:val="28"/>
          <w:szCs w:val="28"/>
        </w:rPr>
      </w:pPr>
    </w:p>
    <w:p w14:paraId="6B0D8AC9" w14:textId="77777777" w:rsidR="00A23961" w:rsidRDefault="00A23961" w:rsidP="00F5212C">
      <w:pPr>
        <w:pStyle w:val="ListParagraph"/>
        <w:numPr>
          <w:ilvl w:val="0"/>
          <w:numId w:val="4"/>
        </w:numPr>
        <w:suppressAutoHyphens w:val="0"/>
        <w:spacing w:after="0"/>
        <w:contextualSpacing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</w:rPr>
        <w:t xml:space="preserve">Design, develop and maintain </w:t>
      </w:r>
      <w:r>
        <w:rPr>
          <w:rFonts w:asciiTheme="majorHAnsi" w:hAnsiTheme="majorHAnsi" w:cstheme="majorHAnsi"/>
          <w:b/>
        </w:rPr>
        <w:t>DevOps</w:t>
      </w:r>
      <w:r>
        <w:rPr>
          <w:rFonts w:asciiTheme="majorHAnsi" w:hAnsiTheme="majorHAnsi" w:cstheme="majorHAnsi"/>
        </w:rPr>
        <w:t xml:space="preserve"> process comprising several stages including plan, code, build, test,</w:t>
      </w:r>
      <w:r w:rsidR="00037C3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release,</w:t>
      </w:r>
      <w:r w:rsidR="00037C3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deploy,</w:t>
      </w:r>
      <w:r w:rsidR="00037C3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operate and monitor.</w:t>
      </w:r>
    </w:p>
    <w:p w14:paraId="01923E27" w14:textId="77777777" w:rsidR="00A23961" w:rsidRDefault="00A23961" w:rsidP="00F5212C">
      <w:pPr>
        <w:pStyle w:val="ListParagraph"/>
        <w:numPr>
          <w:ilvl w:val="0"/>
          <w:numId w:val="4"/>
        </w:numPr>
        <w:suppressAutoHyphens w:val="0"/>
        <w:spacing w:after="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Design, build and maintain the</w:t>
      </w:r>
      <w:r w:rsidR="00037C3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</w:rPr>
        <w:t>CI/CD</w:t>
      </w:r>
      <w:r>
        <w:rPr>
          <w:rFonts w:asciiTheme="majorHAnsi" w:hAnsiTheme="majorHAnsi" w:cstheme="majorHAnsi"/>
        </w:rPr>
        <w:t xml:space="preserve"> infrastructure and tools to deliver.</w:t>
      </w:r>
    </w:p>
    <w:p w14:paraId="62671ED4" w14:textId="77777777" w:rsidR="00A23961" w:rsidRDefault="00A23961" w:rsidP="00F5212C">
      <w:pPr>
        <w:pStyle w:val="ListParagraph"/>
        <w:numPr>
          <w:ilvl w:val="0"/>
          <w:numId w:val="4"/>
        </w:numPr>
        <w:suppressAutoHyphens w:val="0"/>
        <w:spacing w:after="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Design and develop the test automation to validate the builds in the </w:t>
      </w:r>
      <w:r>
        <w:rPr>
          <w:rFonts w:asciiTheme="majorHAnsi" w:hAnsiTheme="majorHAnsi" w:cstheme="majorHAnsi"/>
          <w:b/>
        </w:rPr>
        <w:t>CI/CD pipeline</w:t>
      </w:r>
      <w:r>
        <w:rPr>
          <w:rFonts w:asciiTheme="majorHAnsi" w:hAnsiTheme="majorHAnsi" w:cstheme="majorHAnsi"/>
        </w:rPr>
        <w:t>.</w:t>
      </w:r>
    </w:p>
    <w:p w14:paraId="2916A1DB" w14:textId="77777777" w:rsidR="00A23961" w:rsidRDefault="00A23961" w:rsidP="00F5212C">
      <w:pPr>
        <w:pStyle w:val="ListParagraph"/>
        <w:numPr>
          <w:ilvl w:val="0"/>
          <w:numId w:val="4"/>
        </w:numPr>
        <w:suppressAutoHyphens w:val="0"/>
        <w:spacing w:after="0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role involves configuring and managing the </w:t>
      </w:r>
      <w:r>
        <w:rPr>
          <w:rFonts w:asciiTheme="majorHAnsi" w:hAnsiTheme="majorHAnsi" w:cstheme="majorHAnsi"/>
          <w:b/>
        </w:rPr>
        <w:t>CI and CD</w:t>
      </w:r>
      <w:r>
        <w:rPr>
          <w:rFonts w:asciiTheme="majorHAnsi" w:hAnsiTheme="majorHAnsi" w:cstheme="majorHAnsi"/>
        </w:rPr>
        <w:t xml:space="preserve"> for all applications.</w:t>
      </w:r>
    </w:p>
    <w:p w14:paraId="644C10A5" w14:textId="77777777" w:rsidR="00A23961" w:rsidRDefault="00A23961" w:rsidP="00F5212C">
      <w:pPr>
        <w:pStyle w:val="ListParagraph"/>
        <w:numPr>
          <w:ilvl w:val="0"/>
          <w:numId w:val="4"/>
        </w:numPr>
        <w:suppressAutoHyphens w:val="0"/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="Cambria"/>
          <w:lang w:eastAsia="en-GB"/>
        </w:rPr>
        <w:t xml:space="preserve">Project has been migrated to </w:t>
      </w:r>
      <w:r>
        <w:rPr>
          <w:rFonts w:asciiTheme="majorHAnsi" w:hAnsiTheme="majorHAnsi" w:cs="Cambria"/>
          <w:b/>
          <w:bCs/>
          <w:lang w:eastAsia="en-GB"/>
        </w:rPr>
        <w:t>Azure (ADO),</w:t>
      </w:r>
      <w:r>
        <w:rPr>
          <w:rFonts w:asciiTheme="majorHAnsi" w:hAnsiTheme="majorHAnsi" w:cs="Cambria"/>
          <w:lang w:eastAsia="en-GB"/>
        </w:rPr>
        <w:t xml:space="preserve"> since OCT/2023</w:t>
      </w:r>
    </w:p>
    <w:p w14:paraId="55276BB9" w14:textId="77777777" w:rsidR="00A23961" w:rsidRDefault="00A23961" w:rsidP="00F5212C">
      <w:pPr>
        <w:pStyle w:val="ListParagraph"/>
        <w:numPr>
          <w:ilvl w:val="0"/>
          <w:numId w:val="4"/>
        </w:numPr>
        <w:tabs>
          <w:tab w:val="num" w:pos="450"/>
          <w:tab w:val="left" w:pos="3780"/>
          <w:tab w:val="left" w:pos="3960"/>
          <w:tab w:val="left" w:pos="7200"/>
          <w:tab w:val="left" w:pos="7380"/>
        </w:tabs>
        <w:spacing w:line="240" w:lineRule="auto"/>
        <w:contextualSpacing/>
        <w:jc w:val="both"/>
        <w:rPr>
          <w:rFonts w:asciiTheme="majorHAnsi" w:hAnsiTheme="majorHAnsi" w:cs="Cambria"/>
          <w:lang w:eastAsia="en-GB"/>
        </w:rPr>
      </w:pPr>
      <w:r>
        <w:rPr>
          <w:rFonts w:asciiTheme="majorHAnsi" w:hAnsiTheme="majorHAnsi" w:cs="Cambria"/>
          <w:lang w:eastAsia="en-GB"/>
        </w:rPr>
        <w:t xml:space="preserve">Started working on </w:t>
      </w:r>
      <w:r>
        <w:rPr>
          <w:rFonts w:asciiTheme="majorHAnsi" w:hAnsiTheme="majorHAnsi" w:cs="Cambria"/>
          <w:b/>
          <w:bCs/>
          <w:lang w:eastAsia="en-GB"/>
        </w:rPr>
        <w:t>Azure Repos, Azure pipelines.</w:t>
      </w:r>
    </w:p>
    <w:p w14:paraId="645C739E" w14:textId="77777777" w:rsidR="00A23961" w:rsidRDefault="00A23961" w:rsidP="00F5212C">
      <w:pPr>
        <w:pStyle w:val="ListParagraph"/>
        <w:numPr>
          <w:ilvl w:val="0"/>
          <w:numId w:val="4"/>
        </w:numPr>
        <w:tabs>
          <w:tab w:val="num" w:pos="450"/>
          <w:tab w:val="left" w:pos="3780"/>
          <w:tab w:val="left" w:pos="3960"/>
          <w:tab w:val="left" w:pos="7200"/>
          <w:tab w:val="left" w:pos="7380"/>
        </w:tabs>
        <w:spacing w:line="240" w:lineRule="auto"/>
        <w:contextualSpacing/>
        <w:jc w:val="both"/>
        <w:rPr>
          <w:rFonts w:asciiTheme="majorHAnsi" w:hAnsiTheme="majorHAnsi" w:cs="Cambria"/>
          <w:lang w:eastAsia="en-GB"/>
        </w:rPr>
      </w:pPr>
      <w:r>
        <w:rPr>
          <w:rFonts w:asciiTheme="minorHAnsi" w:hAnsiTheme="minorHAnsi" w:cstheme="minorHAnsi"/>
          <w:bCs/>
        </w:rPr>
        <w:t xml:space="preserve">Experience with version control tools such as </w:t>
      </w:r>
      <w:r>
        <w:rPr>
          <w:rFonts w:asciiTheme="minorHAnsi" w:hAnsiTheme="minorHAnsi" w:cstheme="minorHAnsi"/>
          <w:b/>
        </w:rPr>
        <w:t>GIT</w:t>
      </w:r>
    </w:p>
    <w:p w14:paraId="49CC6551" w14:textId="77777777" w:rsidR="00A23961" w:rsidRDefault="00A23961" w:rsidP="00F5212C">
      <w:pPr>
        <w:pStyle w:val="ListParagraph"/>
        <w:numPr>
          <w:ilvl w:val="0"/>
          <w:numId w:val="4"/>
        </w:numPr>
        <w:tabs>
          <w:tab w:val="num" w:pos="450"/>
          <w:tab w:val="left" w:pos="3780"/>
          <w:tab w:val="left" w:pos="3960"/>
          <w:tab w:val="left" w:pos="7200"/>
          <w:tab w:val="left" w:pos="7380"/>
        </w:tabs>
        <w:spacing w:line="240" w:lineRule="auto"/>
        <w:contextualSpacing/>
        <w:jc w:val="both"/>
        <w:rPr>
          <w:rFonts w:asciiTheme="majorHAnsi" w:hAnsiTheme="majorHAnsi" w:cs="Cambria"/>
          <w:lang w:eastAsia="en-GB"/>
        </w:rPr>
      </w:pPr>
      <w:r>
        <w:rPr>
          <w:rFonts w:asciiTheme="minorHAnsi" w:hAnsiTheme="minorHAnsi" w:cstheme="minorHAnsi"/>
          <w:bCs/>
        </w:rPr>
        <w:t xml:space="preserve">Extensive experience in using Build Automation scripting like </w:t>
      </w:r>
      <w:r>
        <w:rPr>
          <w:rFonts w:asciiTheme="minorHAnsi" w:hAnsiTheme="minorHAnsi" w:cstheme="minorHAnsi"/>
          <w:b/>
        </w:rPr>
        <w:t>Maven</w:t>
      </w:r>
      <w:r>
        <w:rPr>
          <w:rFonts w:asciiTheme="minorHAnsi" w:hAnsiTheme="minorHAnsi" w:cstheme="minorHAnsi"/>
          <w:bCs/>
        </w:rPr>
        <w:t>. </w:t>
      </w:r>
    </w:p>
    <w:p w14:paraId="4157A400" w14:textId="77777777" w:rsidR="00A23961" w:rsidRDefault="00A23961" w:rsidP="00F5212C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ind w:right="-900"/>
        <w:contextualSpacing/>
        <w:jc w:val="both"/>
        <w:rPr>
          <w:rFonts w:asciiTheme="minorHAnsi" w:hAnsiTheme="minorHAnsi" w:cstheme="minorHAnsi"/>
          <w:color w:val="000000"/>
          <w:shd w:val="clear" w:color="auto" w:fill="FDFDFD"/>
        </w:rPr>
      </w:pPr>
      <w:r>
        <w:rPr>
          <w:rFonts w:asciiTheme="minorHAnsi" w:hAnsiTheme="minorHAnsi" w:cstheme="minorHAnsi"/>
          <w:color w:val="000000"/>
          <w:shd w:val="clear" w:color="auto" w:fill="FDFDFD"/>
          <w:lang w:val="en-IN"/>
        </w:rPr>
        <w:t>U</w:t>
      </w:r>
      <w:r>
        <w:rPr>
          <w:rFonts w:asciiTheme="minorHAnsi" w:hAnsiTheme="minorHAnsi" w:cstheme="minorHAnsi"/>
          <w:color w:val="000000"/>
          <w:shd w:val="clear" w:color="auto" w:fill="FDFDFD"/>
        </w:rPr>
        <w:t xml:space="preserve">se of Shell scripting languages for Linux </w:t>
      </w:r>
      <w:r>
        <w:rPr>
          <w:rFonts w:asciiTheme="minorHAnsi" w:hAnsiTheme="minorHAnsi" w:cstheme="minorHAnsi"/>
          <w:color w:val="000000"/>
          <w:shd w:val="clear" w:color="auto" w:fill="FDFDFD"/>
          <w:lang w:val="en-IN"/>
        </w:rPr>
        <w:t>platforms</w:t>
      </w:r>
      <w:r>
        <w:rPr>
          <w:rFonts w:asciiTheme="minorHAnsi" w:hAnsiTheme="minorHAnsi" w:cstheme="minorHAnsi"/>
          <w:color w:val="000000"/>
          <w:shd w:val="clear" w:color="auto" w:fill="FDFDFD"/>
        </w:rPr>
        <w:t>.</w:t>
      </w:r>
    </w:p>
    <w:p w14:paraId="5A3B6A17" w14:textId="77777777" w:rsidR="00A23961" w:rsidRDefault="00A23961" w:rsidP="00F5212C">
      <w:pPr>
        <w:pStyle w:val="ListParagraph"/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spacing w:after="0" w:line="240" w:lineRule="auto"/>
        <w:ind w:right="-900"/>
        <w:contextualSpacing/>
        <w:jc w:val="both"/>
        <w:rPr>
          <w:rFonts w:asciiTheme="minorHAnsi" w:hAnsiTheme="minorHAnsi" w:cstheme="minorHAnsi"/>
          <w:color w:val="000000"/>
          <w:shd w:val="clear" w:color="auto" w:fill="FDFDFD"/>
        </w:rPr>
      </w:pPr>
      <w:r>
        <w:rPr>
          <w:rFonts w:asciiTheme="minorHAnsi" w:hAnsiTheme="minorHAnsi" w:cstheme="minorHAnsi"/>
          <w:bCs/>
        </w:rPr>
        <w:t xml:space="preserve">Prior experience in automated build </w:t>
      </w:r>
      <w:r>
        <w:rPr>
          <w:rFonts w:asciiTheme="minorHAnsi" w:hAnsiTheme="minorHAnsi" w:cstheme="minorHAnsi"/>
          <w:b/>
        </w:rPr>
        <w:t>pipeline</w:t>
      </w:r>
      <w:r>
        <w:rPr>
          <w:rFonts w:asciiTheme="minorHAnsi" w:hAnsiTheme="minorHAnsi" w:cstheme="minorHAnsi"/>
          <w:bCs/>
        </w:rPr>
        <w:t xml:space="preserve">, continuous integration and continuous deployment with </w:t>
      </w:r>
      <w:r>
        <w:rPr>
          <w:rFonts w:asciiTheme="minorHAnsi" w:hAnsiTheme="minorHAnsi" w:cstheme="minorHAnsi"/>
          <w:b/>
        </w:rPr>
        <w:t>Jenkins</w:t>
      </w:r>
      <w:r>
        <w:rPr>
          <w:rFonts w:asciiTheme="minorHAnsi" w:hAnsiTheme="minorHAnsi" w:cstheme="minorHAnsi"/>
          <w:bCs/>
        </w:rPr>
        <w:t>.</w:t>
      </w:r>
    </w:p>
    <w:p w14:paraId="3461E93F" w14:textId="77777777" w:rsidR="00A23961" w:rsidRDefault="00A23961" w:rsidP="00F5212C">
      <w:pPr>
        <w:pStyle w:val="ListParagraph"/>
        <w:numPr>
          <w:ilvl w:val="0"/>
          <w:numId w:val="5"/>
        </w:numPr>
        <w:suppressAutoHyphens w:val="0"/>
        <w:spacing w:line="240" w:lineRule="auto"/>
        <w:contextualSpacing/>
        <w:rPr>
          <w:rFonts w:asciiTheme="minorHAnsi" w:eastAsia="Times New Roman" w:hAnsiTheme="minorHAnsi" w:cstheme="minorHAnsi"/>
          <w:lang w:eastAsia="en-US"/>
        </w:rPr>
      </w:pPr>
      <w:r>
        <w:rPr>
          <w:rFonts w:asciiTheme="minorHAnsi" w:eastAsia="Times New Roman" w:hAnsiTheme="minorHAnsi" w:cstheme="minorHAnsi"/>
          <w:lang w:eastAsia="en-US"/>
        </w:rPr>
        <w:t xml:space="preserve">Create/upload playbooks using YAML in </w:t>
      </w:r>
      <w:r>
        <w:rPr>
          <w:rFonts w:asciiTheme="minorHAnsi" w:eastAsia="Times New Roman" w:hAnsiTheme="minorHAnsi" w:cstheme="minorHAnsi"/>
          <w:b/>
          <w:bCs/>
          <w:lang w:eastAsia="en-US"/>
        </w:rPr>
        <w:t xml:space="preserve">Ansible </w:t>
      </w:r>
      <w:r>
        <w:rPr>
          <w:rFonts w:asciiTheme="minorHAnsi" w:eastAsia="Times New Roman" w:hAnsiTheme="minorHAnsi" w:cstheme="minorHAnsi"/>
          <w:lang w:eastAsia="en-US"/>
        </w:rPr>
        <w:t>and trouble shoot issues while convergence.</w:t>
      </w:r>
    </w:p>
    <w:p w14:paraId="2B3DD727" w14:textId="77777777" w:rsidR="00A23961" w:rsidRDefault="00A23961" w:rsidP="00F5212C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Theme="majorHAnsi" w:eastAsia="SimSun" w:hAnsiTheme="majorHAnsi" w:cstheme="majorHAnsi"/>
        </w:rPr>
      </w:pPr>
      <w:r>
        <w:rPr>
          <w:rFonts w:asciiTheme="majorHAnsi" w:hAnsiTheme="majorHAnsi" w:cstheme="majorHAnsi"/>
        </w:rPr>
        <w:t xml:space="preserve">Writing </w:t>
      </w:r>
      <w:r>
        <w:rPr>
          <w:rFonts w:asciiTheme="majorHAnsi" w:hAnsiTheme="majorHAnsi" w:cstheme="majorHAnsi"/>
          <w:b/>
        </w:rPr>
        <w:t>ansible</w:t>
      </w:r>
      <w:r>
        <w:rPr>
          <w:rFonts w:asciiTheme="majorHAnsi" w:hAnsiTheme="majorHAnsi" w:cstheme="majorHAnsi"/>
        </w:rPr>
        <w:t xml:space="preserve"> playbooks using </w:t>
      </w:r>
      <w:r>
        <w:rPr>
          <w:rFonts w:asciiTheme="majorHAnsi" w:hAnsiTheme="majorHAnsi" w:cstheme="majorHAnsi"/>
          <w:b/>
        </w:rPr>
        <w:t>ansible</w:t>
      </w:r>
      <w:r>
        <w:rPr>
          <w:rFonts w:asciiTheme="majorHAnsi" w:hAnsiTheme="majorHAnsi" w:cstheme="majorHAnsi"/>
        </w:rPr>
        <w:t xml:space="preserve"> roles.</w:t>
      </w:r>
    </w:p>
    <w:p w14:paraId="7E73AEA8" w14:textId="77777777" w:rsidR="00A23961" w:rsidRDefault="00A23961" w:rsidP="00F5212C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Creating </w:t>
      </w:r>
      <w:r>
        <w:rPr>
          <w:rFonts w:asciiTheme="majorHAnsi" w:hAnsiTheme="majorHAnsi" w:cstheme="majorHAnsi"/>
          <w:b/>
        </w:rPr>
        <w:t>Docker</w:t>
      </w:r>
      <w:r>
        <w:rPr>
          <w:rFonts w:asciiTheme="majorHAnsi" w:hAnsiTheme="majorHAnsi" w:cstheme="majorHAnsi"/>
        </w:rPr>
        <w:t xml:space="preserve"> files for easier replication of </w:t>
      </w:r>
      <w:r>
        <w:rPr>
          <w:rFonts w:asciiTheme="majorHAnsi" w:hAnsiTheme="majorHAnsi" w:cstheme="majorHAnsi"/>
          <w:b/>
        </w:rPr>
        <w:t>DEV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b/>
        </w:rPr>
        <w:t>QA</w:t>
      </w:r>
      <w:r>
        <w:rPr>
          <w:rFonts w:asciiTheme="majorHAnsi" w:hAnsiTheme="majorHAnsi" w:cstheme="majorHAnsi"/>
        </w:rPr>
        <w:t xml:space="preserve"> environments in local machines.</w:t>
      </w:r>
    </w:p>
    <w:p w14:paraId="37006BC7" w14:textId="77777777" w:rsidR="00A23961" w:rsidRDefault="00A23961" w:rsidP="00F5212C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Working on </w:t>
      </w:r>
      <w:r>
        <w:rPr>
          <w:rFonts w:asciiTheme="majorHAnsi" w:hAnsiTheme="majorHAnsi" w:cstheme="majorHAnsi"/>
          <w:b/>
        </w:rPr>
        <w:t>Docker</w:t>
      </w:r>
      <w:r>
        <w:rPr>
          <w:rFonts w:asciiTheme="majorHAnsi" w:hAnsiTheme="majorHAnsi" w:cstheme="majorHAnsi"/>
        </w:rPr>
        <w:t xml:space="preserve"> based web application</w:t>
      </w:r>
    </w:p>
    <w:p w14:paraId="263377CD" w14:textId="77777777" w:rsidR="00A23961" w:rsidRDefault="00A23961" w:rsidP="00F5212C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Build the </w:t>
      </w:r>
      <w:r>
        <w:rPr>
          <w:rFonts w:asciiTheme="majorHAnsi" w:hAnsiTheme="majorHAnsi" w:cstheme="majorHAnsi"/>
          <w:b/>
        </w:rPr>
        <w:t>Docker</w:t>
      </w:r>
      <w:r>
        <w:rPr>
          <w:rFonts w:asciiTheme="majorHAnsi" w:hAnsiTheme="majorHAnsi" w:cstheme="majorHAnsi"/>
        </w:rPr>
        <w:t xml:space="preserve"> images based on custom </w:t>
      </w:r>
      <w:r>
        <w:rPr>
          <w:rFonts w:asciiTheme="majorHAnsi" w:hAnsiTheme="majorHAnsi" w:cstheme="majorHAnsi"/>
          <w:b/>
        </w:rPr>
        <w:t>Docker files</w:t>
      </w:r>
      <w:r>
        <w:rPr>
          <w:rFonts w:asciiTheme="majorHAnsi" w:hAnsiTheme="majorHAnsi" w:cstheme="majorHAnsi"/>
        </w:rPr>
        <w:t>.</w:t>
      </w:r>
    </w:p>
    <w:p w14:paraId="1F87CA64" w14:textId="77777777" w:rsidR="001B08EF" w:rsidRDefault="001B08EF" w:rsidP="001B08EF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Written automation scripts to create resource in AWS cloud using </w:t>
      </w:r>
      <w:r w:rsidRPr="001B08EF">
        <w:rPr>
          <w:rFonts w:asciiTheme="majorHAnsi" w:hAnsiTheme="majorHAnsi" w:cstheme="majorHAnsi"/>
          <w:b/>
        </w:rPr>
        <w:t>Terraform</w:t>
      </w:r>
      <w:r>
        <w:rPr>
          <w:rFonts w:asciiTheme="majorHAnsi" w:hAnsiTheme="majorHAnsi" w:cstheme="majorHAnsi"/>
        </w:rPr>
        <w:t xml:space="preserve"> Modules.</w:t>
      </w:r>
    </w:p>
    <w:p w14:paraId="376C2CC7" w14:textId="77777777" w:rsidR="001B08EF" w:rsidRDefault="001B08EF" w:rsidP="001B08EF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Managed provisioning of AWS infrastructure using cloud formation and </w:t>
      </w:r>
      <w:proofErr w:type="gramStart"/>
      <w:r w:rsidRPr="001B08EF">
        <w:rPr>
          <w:rFonts w:asciiTheme="majorHAnsi" w:hAnsiTheme="majorHAnsi" w:cstheme="majorHAnsi"/>
          <w:b/>
        </w:rPr>
        <w:t>Terraform</w:t>
      </w:r>
      <w:proofErr w:type="gramEnd"/>
      <w:r>
        <w:rPr>
          <w:rFonts w:asciiTheme="majorHAnsi" w:hAnsiTheme="majorHAnsi" w:cstheme="majorHAnsi"/>
        </w:rPr>
        <w:t>.</w:t>
      </w:r>
    </w:p>
    <w:p w14:paraId="4BFEAEF3" w14:textId="77777777" w:rsidR="001B08EF" w:rsidRPr="001B08EF" w:rsidRDefault="001B08EF" w:rsidP="001B08EF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Deploy and configured infrastructure using Ansible and </w:t>
      </w:r>
      <w:r w:rsidRPr="001B08EF">
        <w:rPr>
          <w:rFonts w:asciiTheme="majorHAnsi" w:hAnsiTheme="majorHAnsi" w:cstheme="majorHAnsi"/>
          <w:b/>
        </w:rPr>
        <w:t>Terraform</w:t>
      </w:r>
      <w:r>
        <w:rPr>
          <w:rFonts w:asciiTheme="majorHAnsi" w:hAnsiTheme="majorHAnsi" w:cstheme="majorHAnsi"/>
        </w:rPr>
        <w:t>.</w:t>
      </w:r>
    </w:p>
    <w:p w14:paraId="048A8642" w14:textId="77777777" w:rsidR="00A23961" w:rsidRDefault="00A23961" w:rsidP="00F5212C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Knowledge on container orchestration tool like </w:t>
      </w:r>
      <w:r>
        <w:rPr>
          <w:rFonts w:asciiTheme="majorHAnsi" w:hAnsiTheme="majorHAnsi" w:cstheme="majorHAnsi"/>
          <w:b/>
        </w:rPr>
        <w:t>Kubernetes</w:t>
      </w:r>
      <w:r>
        <w:rPr>
          <w:rFonts w:asciiTheme="majorHAnsi" w:hAnsiTheme="majorHAnsi" w:cstheme="majorHAnsi"/>
        </w:rPr>
        <w:t>.</w:t>
      </w:r>
    </w:p>
    <w:p w14:paraId="514D4D9E" w14:textId="77777777" w:rsidR="00A23961" w:rsidRDefault="00A23961" w:rsidP="00F5212C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Automation</w:t>
      </w:r>
      <w:r>
        <w:rPr>
          <w:rFonts w:asciiTheme="majorHAnsi" w:hAnsiTheme="majorHAnsi" w:cstheme="majorHAnsi"/>
        </w:rPr>
        <w:t xml:space="preserve"> of compilation, </w:t>
      </w:r>
      <w:r w:rsidRPr="00037C31">
        <w:rPr>
          <w:rFonts w:asciiTheme="majorHAnsi" w:hAnsiTheme="majorHAnsi" w:cstheme="majorHAnsi"/>
          <w:b/>
        </w:rPr>
        <w:t>continuous</w:t>
      </w:r>
      <w:r w:rsidR="00037C3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</w:rPr>
        <w:t>integration</w:t>
      </w:r>
      <w:r>
        <w:rPr>
          <w:rFonts w:asciiTheme="majorHAnsi" w:hAnsiTheme="majorHAnsi" w:cstheme="majorHAnsi"/>
        </w:rPr>
        <w:t>, testing, packaging and distribution of software.</w:t>
      </w:r>
    </w:p>
    <w:p w14:paraId="1DA796B8" w14:textId="77777777" w:rsidR="00A23961" w:rsidRDefault="00A23961" w:rsidP="00F5212C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Reviewing the technical architecture requirements to assess the </w:t>
      </w:r>
      <w:r>
        <w:rPr>
          <w:rFonts w:asciiTheme="majorHAnsi" w:hAnsiTheme="majorHAnsi" w:cstheme="majorHAnsi"/>
          <w:b/>
        </w:rPr>
        <w:t>DevOps</w:t>
      </w:r>
      <w:r>
        <w:rPr>
          <w:rFonts w:asciiTheme="majorHAnsi" w:hAnsiTheme="majorHAnsi" w:cstheme="majorHAnsi"/>
        </w:rPr>
        <w:t xml:space="preserve"> activities.</w:t>
      </w:r>
    </w:p>
    <w:p w14:paraId="414DCF09" w14:textId="77777777" w:rsidR="00A23961" w:rsidRDefault="00A23961" w:rsidP="00F5212C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Migration of </w:t>
      </w:r>
      <w:r>
        <w:rPr>
          <w:rFonts w:asciiTheme="majorHAnsi" w:hAnsiTheme="majorHAnsi" w:cstheme="majorHAnsi"/>
          <w:b/>
        </w:rPr>
        <w:t>shell scripts</w:t>
      </w:r>
      <w:r>
        <w:rPr>
          <w:rFonts w:asciiTheme="majorHAnsi" w:hAnsiTheme="majorHAnsi" w:cstheme="majorHAnsi"/>
        </w:rPr>
        <w:t xml:space="preserve"> for deployments and environment creation to </w:t>
      </w:r>
      <w:r>
        <w:rPr>
          <w:rFonts w:asciiTheme="majorHAnsi" w:hAnsiTheme="majorHAnsi" w:cstheme="majorHAnsi"/>
          <w:b/>
        </w:rPr>
        <w:t>Ansible</w:t>
      </w:r>
      <w:r>
        <w:rPr>
          <w:rFonts w:asciiTheme="majorHAnsi" w:hAnsiTheme="majorHAnsi" w:cstheme="majorHAnsi"/>
        </w:rPr>
        <w:t>.</w:t>
      </w:r>
    </w:p>
    <w:p w14:paraId="610C5CF7" w14:textId="77777777" w:rsidR="00A23961" w:rsidRDefault="00A23961" w:rsidP="00F5212C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Good working knowledge on </w:t>
      </w:r>
      <w:r>
        <w:rPr>
          <w:rFonts w:asciiTheme="majorHAnsi" w:hAnsiTheme="majorHAnsi" w:cstheme="majorHAnsi"/>
          <w:b/>
        </w:rPr>
        <w:t>Linux</w:t>
      </w:r>
      <w:r>
        <w:rPr>
          <w:rFonts w:asciiTheme="majorHAnsi" w:hAnsiTheme="majorHAnsi" w:cstheme="majorHAnsi"/>
        </w:rPr>
        <w:t xml:space="preserve"> environment and </w:t>
      </w:r>
      <w:r>
        <w:rPr>
          <w:rFonts w:asciiTheme="majorHAnsi" w:hAnsiTheme="majorHAnsi" w:cstheme="majorHAnsi"/>
          <w:b/>
        </w:rPr>
        <w:t>trouble shooting</w:t>
      </w:r>
      <w:r>
        <w:rPr>
          <w:rFonts w:asciiTheme="majorHAnsi" w:hAnsiTheme="majorHAnsi" w:cstheme="majorHAnsi"/>
        </w:rPr>
        <w:t xml:space="preserve"> skills.</w:t>
      </w:r>
    </w:p>
    <w:p w14:paraId="3257619F" w14:textId="77777777" w:rsidR="00037C31" w:rsidRDefault="00A23961" w:rsidP="00F5212C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Knowledge in </w:t>
      </w:r>
      <w:r>
        <w:rPr>
          <w:rFonts w:asciiTheme="majorHAnsi" w:hAnsiTheme="majorHAnsi" w:cstheme="majorHAnsi"/>
          <w:b/>
        </w:rPr>
        <w:t>AWS</w:t>
      </w:r>
      <w:r>
        <w:rPr>
          <w:rFonts w:asciiTheme="majorHAnsi" w:hAnsiTheme="majorHAnsi" w:cstheme="majorHAnsi"/>
        </w:rPr>
        <w:t xml:space="preserve"> cloud which include services like </w:t>
      </w:r>
      <w:r>
        <w:rPr>
          <w:rFonts w:asciiTheme="majorHAnsi" w:hAnsiTheme="majorHAnsi" w:cstheme="majorHAnsi"/>
          <w:b/>
        </w:rPr>
        <w:t>EC2, S3, EBS, VPC, Subnets, ELB, Auto scaling and Security groups.</w:t>
      </w:r>
    </w:p>
    <w:p w14:paraId="5D48EE32" w14:textId="77777777" w:rsidR="00A23961" w:rsidRPr="00037C31" w:rsidRDefault="00A23961" w:rsidP="00F5212C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/>
        <w:jc w:val="both"/>
        <w:rPr>
          <w:rFonts w:asciiTheme="majorHAnsi" w:hAnsiTheme="majorHAnsi" w:cstheme="majorHAnsi"/>
          <w:b/>
        </w:rPr>
      </w:pPr>
      <w:r w:rsidRPr="00037C31">
        <w:rPr>
          <w:rFonts w:asciiTheme="minorHAnsi" w:eastAsia="Times New Roman" w:hAnsiTheme="minorHAnsi" w:cstheme="minorHAnsi"/>
          <w:lang w:eastAsia="en-US"/>
        </w:rPr>
        <w:t>Help Development teams automate the environment setup using tools like Ansible.</w:t>
      </w:r>
    </w:p>
    <w:p w14:paraId="51E6E169" w14:textId="77777777" w:rsidR="00A23961" w:rsidRDefault="00A23961" w:rsidP="00263711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Style w:val="Emphasis"/>
          <w:rFonts w:asciiTheme="majorHAnsi" w:hAnsiTheme="majorHAnsi"/>
          <w:b/>
          <w:iCs w:val="0"/>
          <w:color w:val="000000" w:themeColor="text1"/>
          <w:sz w:val="28"/>
          <w:szCs w:val="28"/>
        </w:rPr>
      </w:pPr>
    </w:p>
    <w:p w14:paraId="21624C8B" w14:textId="77777777" w:rsidR="00CA2518" w:rsidRPr="00FB5450" w:rsidRDefault="00CA2518" w:rsidP="00A23961">
      <w:pPr>
        <w:shd w:val="clear" w:color="auto" w:fill="FDFDFD"/>
        <w:jc w:val="both"/>
        <w:rPr>
          <w:rFonts w:asciiTheme="minorHAnsi" w:hAnsiTheme="minorHAnsi" w:cstheme="minorHAnsi"/>
          <w:color w:val="000000"/>
        </w:rPr>
      </w:pPr>
    </w:p>
    <w:p w14:paraId="531F2A57" w14:textId="77777777" w:rsidR="00DC454F" w:rsidRDefault="00DC454F" w:rsidP="002A3446">
      <w:pPr>
        <w:spacing w:line="240" w:lineRule="exact"/>
        <w:rPr>
          <w:rFonts w:asciiTheme="minorHAnsi" w:eastAsia="Calibri" w:hAnsiTheme="minorHAnsi" w:cstheme="minorHAnsi"/>
          <w:bCs/>
          <w:lang w:eastAsia="zh-CN"/>
        </w:rPr>
      </w:pPr>
    </w:p>
    <w:p w14:paraId="6DA82E22" w14:textId="77777777" w:rsidR="00CA2518" w:rsidRDefault="00CA2518" w:rsidP="002A3446">
      <w:pPr>
        <w:spacing w:line="240" w:lineRule="exact"/>
        <w:rPr>
          <w:rFonts w:asciiTheme="minorHAnsi" w:eastAsia="Calibri" w:hAnsiTheme="minorHAnsi" w:cstheme="minorHAnsi"/>
          <w:bCs/>
          <w:lang w:eastAsia="zh-CN"/>
        </w:rPr>
      </w:pPr>
    </w:p>
    <w:p w14:paraId="67FEC915" w14:textId="77777777" w:rsidR="00CA2518" w:rsidRPr="00A23961" w:rsidRDefault="00CA2518" w:rsidP="00CA2518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Fonts w:asciiTheme="minorHAnsi" w:hAnsiTheme="minorHAnsi" w:cstheme="minorHAnsi"/>
          <w:lang w:eastAsia="en-GB"/>
        </w:rPr>
      </w:pPr>
      <w:r w:rsidRPr="00A23961">
        <w:rPr>
          <w:rFonts w:asciiTheme="majorHAnsi" w:hAnsiTheme="majorHAnsi" w:cs="Cambria"/>
          <w:b/>
          <w:lang w:eastAsia="en-GB"/>
        </w:rPr>
        <w:t>Company:</w:t>
      </w:r>
      <w:r w:rsidRPr="00A23961">
        <w:rPr>
          <w:rFonts w:ascii="Segoe UI Light" w:hAnsi="Segoe UI Light" w:cs="Cambria"/>
          <w:b/>
          <w:lang w:eastAsia="en-GB"/>
        </w:rPr>
        <w:t xml:space="preserve"> </w:t>
      </w:r>
      <w:proofErr w:type="spellStart"/>
      <w:r w:rsidR="002432AD">
        <w:rPr>
          <w:rFonts w:ascii="Segoe UI Light" w:hAnsi="Segoe UI Light" w:cs="Cambria"/>
          <w:b/>
          <w:lang w:eastAsia="en-GB"/>
        </w:rPr>
        <w:t>Cy</w:t>
      </w:r>
      <w:r w:rsidR="00A23961" w:rsidRPr="00A23961">
        <w:rPr>
          <w:rFonts w:ascii="Segoe UI Light" w:hAnsi="Segoe UI Light" w:cs="Cambria"/>
          <w:b/>
          <w:lang w:eastAsia="en-GB"/>
        </w:rPr>
        <w:t>ient</w:t>
      </w:r>
      <w:proofErr w:type="spellEnd"/>
      <w:r w:rsidRPr="00A23961">
        <w:rPr>
          <w:rFonts w:ascii="Segoe UI Light" w:hAnsi="Segoe UI Light" w:cs="Cambria"/>
          <w:b/>
          <w:lang w:eastAsia="en-GB"/>
        </w:rPr>
        <w:t>,</w:t>
      </w:r>
      <w:r w:rsidR="00A23961" w:rsidRPr="00A23961">
        <w:rPr>
          <w:rFonts w:ascii="Segoe UI Light" w:hAnsi="Segoe UI Light" w:cs="Cambria"/>
          <w:b/>
          <w:lang w:eastAsia="en-GB"/>
        </w:rPr>
        <w:t xml:space="preserve"> </w:t>
      </w:r>
      <w:r w:rsidR="00A23961" w:rsidRPr="00A23961">
        <w:rPr>
          <w:rFonts w:asciiTheme="majorHAnsi" w:hAnsiTheme="majorHAnsi" w:cs="Cambria"/>
          <w:lang w:eastAsia="en-GB"/>
        </w:rPr>
        <w:t>Hyderabad</w:t>
      </w:r>
      <w:r w:rsidRPr="00A23961">
        <w:rPr>
          <w:rFonts w:asciiTheme="minorHAnsi" w:hAnsiTheme="minorHAnsi" w:cstheme="minorHAnsi"/>
          <w:lang w:eastAsia="en-GB"/>
        </w:rPr>
        <w:t xml:space="preserve">.                                                                                  </w:t>
      </w:r>
      <w:r w:rsidR="00A23961" w:rsidRPr="00A23961">
        <w:rPr>
          <w:rFonts w:asciiTheme="minorHAnsi" w:hAnsiTheme="minorHAnsi" w:cstheme="minorHAnsi"/>
          <w:lang w:eastAsia="en-GB"/>
        </w:rPr>
        <w:t xml:space="preserve"> Mar</w:t>
      </w:r>
      <w:r w:rsidRPr="00A23961">
        <w:rPr>
          <w:rFonts w:asciiTheme="minorHAnsi" w:hAnsiTheme="minorHAnsi" w:cstheme="minorHAnsi"/>
          <w:lang w:eastAsia="en-GB"/>
        </w:rPr>
        <w:t>/</w:t>
      </w:r>
      <w:r w:rsidR="00A23961" w:rsidRPr="00A23961">
        <w:rPr>
          <w:rFonts w:asciiTheme="minorHAnsi" w:hAnsiTheme="minorHAnsi" w:cstheme="minorHAnsi"/>
          <w:lang w:eastAsia="en-GB"/>
        </w:rPr>
        <w:t>2019</w:t>
      </w:r>
      <w:r w:rsidRPr="00A23961">
        <w:rPr>
          <w:rFonts w:asciiTheme="minorHAnsi" w:hAnsiTheme="minorHAnsi" w:cstheme="minorHAnsi"/>
          <w:lang w:eastAsia="en-GB"/>
        </w:rPr>
        <w:t xml:space="preserve"> –</w:t>
      </w:r>
      <w:r w:rsidR="00A23961" w:rsidRPr="00A23961">
        <w:rPr>
          <w:rFonts w:asciiTheme="minorHAnsi" w:hAnsiTheme="minorHAnsi" w:cstheme="minorHAnsi"/>
          <w:lang w:eastAsia="en-GB"/>
        </w:rPr>
        <w:t xml:space="preserve"> AUG</w:t>
      </w:r>
      <w:r w:rsidRPr="00A23961">
        <w:rPr>
          <w:rFonts w:asciiTheme="minorHAnsi" w:hAnsiTheme="minorHAnsi" w:cstheme="minorHAnsi"/>
          <w:lang w:eastAsia="en-GB"/>
        </w:rPr>
        <w:t>/</w:t>
      </w:r>
      <w:r w:rsidR="00A23961" w:rsidRPr="00A23961">
        <w:rPr>
          <w:rFonts w:asciiTheme="minorHAnsi" w:hAnsiTheme="minorHAnsi" w:cstheme="minorHAnsi"/>
          <w:lang w:eastAsia="en-GB"/>
        </w:rPr>
        <w:t>2022</w:t>
      </w:r>
      <w:r w:rsidRPr="00A23961">
        <w:rPr>
          <w:rFonts w:asciiTheme="minorHAnsi" w:hAnsiTheme="minorHAnsi" w:cstheme="minorHAnsi"/>
          <w:lang w:eastAsia="en-GB"/>
        </w:rPr>
        <w:t xml:space="preserve"> </w:t>
      </w:r>
    </w:p>
    <w:p w14:paraId="347518D9" w14:textId="77777777" w:rsidR="00CA2518" w:rsidRPr="00A23961" w:rsidRDefault="00CA2518" w:rsidP="00CA2518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Fonts w:asciiTheme="minorHAnsi" w:hAnsiTheme="minorHAnsi" w:cstheme="minorHAnsi"/>
          <w:lang w:eastAsia="en-GB"/>
        </w:rPr>
      </w:pPr>
      <w:r w:rsidRPr="00A23961">
        <w:rPr>
          <w:rFonts w:asciiTheme="minorHAnsi" w:hAnsiTheme="minorHAnsi" w:cstheme="minorHAnsi"/>
          <w:b/>
          <w:lang w:eastAsia="en-GB"/>
        </w:rPr>
        <w:t xml:space="preserve">      Project</w:t>
      </w:r>
      <w:r w:rsidRPr="00A23961">
        <w:rPr>
          <w:rFonts w:asciiTheme="minorHAnsi" w:hAnsiTheme="minorHAnsi" w:cstheme="minorHAnsi"/>
          <w:lang w:eastAsia="en-GB"/>
        </w:rPr>
        <w:t xml:space="preserve">:  </w:t>
      </w:r>
      <w:r w:rsidR="00A23961" w:rsidRPr="00A23961">
        <w:rPr>
          <w:rFonts w:asciiTheme="minorHAnsi" w:hAnsiTheme="minorHAnsi" w:cstheme="minorHAnsi"/>
          <w:lang w:eastAsia="en-GB"/>
        </w:rPr>
        <w:t>Westpac Banking</w:t>
      </w:r>
    </w:p>
    <w:p w14:paraId="0B471E18" w14:textId="77777777" w:rsidR="00CA2518" w:rsidRDefault="00CA2518" w:rsidP="00CA2518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Fonts w:asciiTheme="minorHAnsi" w:hAnsiTheme="minorHAnsi" w:cstheme="minorHAnsi"/>
          <w:lang w:eastAsia="en-GB"/>
        </w:rPr>
      </w:pPr>
      <w:r w:rsidRPr="00A23961">
        <w:rPr>
          <w:rFonts w:asciiTheme="minorHAnsi" w:hAnsiTheme="minorHAnsi" w:cstheme="minorHAnsi"/>
          <w:b/>
          <w:lang w:eastAsia="en-GB"/>
        </w:rPr>
        <w:t xml:space="preserve">           Role:  </w:t>
      </w:r>
      <w:r w:rsidR="00A23961" w:rsidRPr="00A23961">
        <w:rPr>
          <w:rFonts w:asciiTheme="minorHAnsi" w:hAnsiTheme="minorHAnsi" w:cstheme="minorHAnsi"/>
          <w:lang w:eastAsia="en-GB"/>
        </w:rPr>
        <w:t>Senior Software Engineer - DevOps</w:t>
      </w:r>
    </w:p>
    <w:p w14:paraId="425A295A" w14:textId="77777777" w:rsidR="00A23961" w:rsidRDefault="00A23961" w:rsidP="00CA2518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Fonts w:asciiTheme="minorHAnsi" w:hAnsiTheme="minorHAnsi" w:cstheme="minorHAnsi"/>
          <w:lang w:eastAsia="en-GB"/>
        </w:rPr>
      </w:pPr>
    </w:p>
    <w:p w14:paraId="17F14919" w14:textId="77777777" w:rsidR="00A23961" w:rsidRDefault="00A23961" w:rsidP="00CA2518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Fonts w:asciiTheme="minorHAnsi" w:hAnsiTheme="minorHAnsi" w:cstheme="minorHAnsi"/>
          <w:lang w:eastAsia="en-GB"/>
        </w:rPr>
      </w:pPr>
    </w:p>
    <w:p w14:paraId="1E8E1109" w14:textId="77777777" w:rsidR="00A23961" w:rsidRDefault="00A23961" w:rsidP="00A23961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Style w:val="Emphasis"/>
          <w:rFonts w:asciiTheme="majorHAnsi" w:hAnsiTheme="majorHAnsi"/>
          <w:b/>
          <w:iCs w:val="0"/>
          <w:color w:val="000000" w:themeColor="text1"/>
          <w:sz w:val="28"/>
          <w:szCs w:val="28"/>
        </w:rPr>
      </w:pPr>
      <w:r w:rsidRPr="00CA2518">
        <w:rPr>
          <w:rStyle w:val="Emphasis"/>
          <w:rFonts w:asciiTheme="majorHAnsi" w:hAnsiTheme="majorHAnsi"/>
          <w:b/>
          <w:iCs w:val="0"/>
          <w:color w:val="000000" w:themeColor="text1"/>
          <w:sz w:val="28"/>
          <w:szCs w:val="28"/>
        </w:rPr>
        <w:lastRenderedPageBreak/>
        <w:t xml:space="preserve">Responsibilities: </w:t>
      </w:r>
    </w:p>
    <w:p w14:paraId="4B304EA6" w14:textId="77777777" w:rsidR="00A23961" w:rsidRDefault="00A23961" w:rsidP="00CA2518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Fonts w:asciiTheme="minorHAnsi" w:hAnsiTheme="minorHAnsi" w:cstheme="minorHAnsi"/>
          <w:lang w:eastAsia="en-GB"/>
        </w:rPr>
      </w:pPr>
    </w:p>
    <w:p w14:paraId="174621FB" w14:textId="77777777" w:rsidR="00A23961" w:rsidRPr="00FB5450" w:rsidRDefault="00A23961" w:rsidP="00F5212C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B5450">
        <w:rPr>
          <w:rFonts w:asciiTheme="minorHAnsi" w:hAnsiTheme="minorHAnsi" w:cstheme="minorHAnsi"/>
          <w:sz w:val="24"/>
          <w:szCs w:val="24"/>
        </w:rPr>
        <w:t xml:space="preserve">Contributing in the </w:t>
      </w:r>
      <w:r w:rsidRPr="00FB5450">
        <w:rPr>
          <w:rFonts w:asciiTheme="minorHAnsi" w:hAnsiTheme="minorHAnsi" w:cstheme="minorHAnsi"/>
          <w:b/>
          <w:sz w:val="24"/>
          <w:szCs w:val="24"/>
        </w:rPr>
        <w:t>DevOps</w:t>
      </w:r>
      <w:r w:rsidRPr="00FB5450">
        <w:rPr>
          <w:rFonts w:asciiTheme="minorHAnsi" w:hAnsiTheme="minorHAnsi" w:cstheme="minorHAnsi"/>
          <w:sz w:val="24"/>
          <w:szCs w:val="24"/>
        </w:rPr>
        <w:t xml:space="preserve"> team to maintain and build out our infrastructure and servers currently operating on </w:t>
      </w:r>
      <w:r w:rsidRPr="00FB5450">
        <w:rPr>
          <w:rFonts w:asciiTheme="minorHAnsi" w:hAnsiTheme="minorHAnsi" w:cstheme="minorHAnsi"/>
          <w:b/>
          <w:bCs/>
          <w:sz w:val="24"/>
          <w:szCs w:val="24"/>
        </w:rPr>
        <w:t>AWS</w:t>
      </w:r>
      <w:r w:rsidRPr="00FB5450">
        <w:rPr>
          <w:rFonts w:asciiTheme="minorHAnsi" w:hAnsiTheme="minorHAnsi" w:cstheme="minorHAnsi"/>
          <w:sz w:val="24"/>
          <w:szCs w:val="24"/>
        </w:rPr>
        <w:t> platforms.</w:t>
      </w:r>
    </w:p>
    <w:p w14:paraId="78924E55" w14:textId="77777777" w:rsidR="00A23961" w:rsidRPr="00FB5450" w:rsidRDefault="00A23961" w:rsidP="00F5212C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B5450">
        <w:rPr>
          <w:rFonts w:asciiTheme="minorHAnsi" w:hAnsiTheme="minorHAnsi" w:cstheme="minorHAnsi"/>
          <w:sz w:val="24"/>
          <w:szCs w:val="24"/>
        </w:rPr>
        <w:t>Involved in Create/Enhance/automate build and deployment processes for each release and backup, restore and upgrade.</w:t>
      </w:r>
    </w:p>
    <w:p w14:paraId="1FD3FCE8" w14:textId="77777777" w:rsidR="00A23961" w:rsidRPr="00FB5450" w:rsidRDefault="00A23961" w:rsidP="00F5212C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B5450">
        <w:rPr>
          <w:rFonts w:asciiTheme="minorHAnsi" w:hAnsiTheme="minorHAnsi" w:cstheme="minorHAnsi"/>
          <w:sz w:val="24"/>
          <w:szCs w:val="24"/>
        </w:rPr>
        <w:t>Experience in creating Docker images and managing Docker registry.</w:t>
      </w:r>
    </w:p>
    <w:p w14:paraId="229A04A9" w14:textId="77777777" w:rsidR="00A23961" w:rsidRPr="00FB5450" w:rsidRDefault="00A23961" w:rsidP="00F5212C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B5450">
        <w:rPr>
          <w:rFonts w:asciiTheme="minorHAnsi" w:hAnsiTheme="minorHAnsi" w:cstheme="minorHAnsi"/>
          <w:sz w:val="24"/>
          <w:szCs w:val="24"/>
        </w:rPr>
        <w:t xml:space="preserve">Experience in orchestrating </w:t>
      </w:r>
      <w:r w:rsidRPr="00553A60">
        <w:rPr>
          <w:rFonts w:asciiTheme="minorHAnsi" w:hAnsiTheme="minorHAnsi" w:cstheme="minorHAnsi"/>
          <w:b/>
          <w:bCs/>
          <w:sz w:val="24"/>
          <w:szCs w:val="24"/>
        </w:rPr>
        <w:t>Docker</w:t>
      </w:r>
      <w:r w:rsidRPr="00553A60">
        <w:rPr>
          <w:rFonts w:asciiTheme="minorHAnsi" w:hAnsiTheme="minorHAnsi" w:cstheme="minorHAnsi"/>
          <w:sz w:val="24"/>
          <w:szCs w:val="24"/>
        </w:rPr>
        <w:t xml:space="preserve"> containers</w:t>
      </w:r>
      <w:r w:rsidRPr="00FB5450">
        <w:rPr>
          <w:rFonts w:asciiTheme="minorHAnsi" w:hAnsiTheme="minorHAnsi" w:cstheme="minorHAnsi"/>
          <w:sz w:val="24"/>
          <w:szCs w:val="24"/>
        </w:rPr>
        <w:t>.</w:t>
      </w:r>
    </w:p>
    <w:p w14:paraId="09B1799A" w14:textId="77777777" w:rsidR="00A23961" w:rsidRPr="00FB5450" w:rsidRDefault="00A23961" w:rsidP="00F5212C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</w:t>
      </w:r>
      <w:r w:rsidRPr="00FB5450">
        <w:rPr>
          <w:rFonts w:asciiTheme="minorHAnsi" w:hAnsiTheme="minorHAnsi" w:cstheme="minorHAnsi"/>
          <w:sz w:val="24"/>
          <w:szCs w:val="24"/>
        </w:rPr>
        <w:t>eploying, configuring, managing, maintaining</w:t>
      </w:r>
      <w:r w:rsidRPr="00FB5450">
        <w:rPr>
          <w:rFonts w:asciiTheme="minorHAnsi" w:hAnsiTheme="minorHAnsi" w:cstheme="minorHAnsi"/>
          <w:color w:val="000000"/>
          <w:sz w:val="24"/>
          <w:szCs w:val="24"/>
        </w:rPr>
        <w:t>, a server machine using puppet.</w:t>
      </w:r>
    </w:p>
    <w:p w14:paraId="7892B0E1" w14:textId="47ACE12B" w:rsidR="00A23961" w:rsidRPr="00FB5450" w:rsidRDefault="00756D26" w:rsidP="00F5212C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Experience in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Ansible </w:t>
      </w:r>
      <w:r w:rsidR="00A23961" w:rsidRPr="00FB5450">
        <w:rPr>
          <w:rFonts w:asciiTheme="minorHAnsi" w:hAnsiTheme="minorHAnsi" w:cstheme="minorHAnsi"/>
          <w:color w:val="000000"/>
          <w:sz w:val="24"/>
          <w:szCs w:val="24"/>
        </w:rPr>
        <w:t>for automated management of machine configurations.</w:t>
      </w:r>
    </w:p>
    <w:p w14:paraId="2E98A0D3" w14:textId="77777777" w:rsidR="00A23961" w:rsidRPr="00FB5450" w:rsidRDefault="00A23961" w:rsidP="00F5212C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B5450">
        <w:rPr>
          <w:rFonts w:asciiTheme="minorHAnsi" w:hAnsiTheme="minorHAnsi" w:cstheme="minorHAnsi"/>
          <w:sz w:val="24"/>
          <w:szCs w:val="24"/>
        </w:rPr>
        <w:t>Setup and maintain cloud-based infrastructure (AWS).</w:t>
      </w:r>
    </w:p>
    <w:p w14:paraId="305E8683" w14:textId="77777777" w:rsidR="00A23961" w:rsidRPr="00FB5450" w:rsidRDefault="00A23961" w:rsidP="00F5212C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B5450">
        <w:rPr>
          <w:rFonts w:asciiTheme="minorHAnsi" w:hAnsiTheme="minorHAnsi" w:cstheme="minorHAnsi"/>
          <w:sz w:val="24"/>
          <w:szCs w:val="24"/>
        </w:rPr>
        <w:t> Gather customer requirements and translate the application requirements to provide </w:t>
      </w:r>
      <w:r w:rsidRPr="00FB5450">
        <w:rPr>
          <w:rFonts w:asciiTheme="minorHAnsi" w:hAnsiTheme="minorHAnsi" w:cstheme="minorHAnsi"/>
          <w:b/>
          <w:bCs/>
          <w:sz w:val="24"/>
          <w:szCs w:val="24"/>
        </w:rPr>
        <w:t>AWS</w:t>
      </w:r>
      <w:r w:rsidRPr="00FB5450">
        <w:rPr>
          <w:rFonts w:asciiTheme="minorHAnsi" w:hAnsiTheme="minorHAnsi" w:cstheme="minorHAnsi"/>
          <w:sz w:val="24"/>
          <w:szCs w:val="24"/>
        </w:rPr>
        <w:t> solutions.</w:t>
      </w:r>
    </w:p>
    <w:p w14:paraId="355B0A7C" w14:textId="77777777" w:rsidR="00A23961" w:rsidRPr="00FB5450" w:rsidRDefault="00A23961" w:rsidP="00F5212C">
      <w:pPr>
        <w:pStyle w:val="ListParagraph"/>
        <w:widowControl w:val="0"/>
        <w:numPr>
          <w:ilvl w:val="0"/>
          <w:numId w:val="2"/>
        </w:numPr>
        <w:tabs>
          <w:tab w:val="left" w:pos="360"/>
        </w:tabs>
        <w:suppressAutoHyphens w:val="0"/>
        <w:autoSpaceDE w:val="0"/>
        <w:autoSpaceDN w:val="0"/>
        <w:adjustRightInd w:val="0"/>
        <w:spacing w:after="0" w:line="240" w:lineRule="auto"/>
        <w:ind w:right="-900"/>
        <w:contextualSpacing/>
        <w:jc w:val="both"/>
        <w:rPr>
          <w:rFonts w:asciiTheme="minorHAnsi" w:hAnsiTheme="minorHAnsi" w:cstheme="minorHAnsi"/>
          <w:color w:val="000000"/>
          <w:sz w:val="24"/>
          <w:szCs w:val="24"/>
          <w:shd w:val="clear" w:color="auto" w:fill="FDFDFD"/>
        </w:rPr>
      </w:pPr>
      <w:r w:rsidRPr="00FB5450">
        <w:rPr>
          <w:rFonts w:asciiTheme="minorHAnsi" w:hAnsiTheme="minorHAnsi" w:cstheme="minorHAnsi"/>
          <w:color w:val="000000"/>
          <w:sz w:val="24"/>
          <w:szCs w:val="24"/>
          <w:shd w:val="clear" w:color="auto" w:fill="FDFDFD"/>
          <w:lang w:val="en-IN"/>
        </w:rPr>
        <w:t>U</w:t>
      </w:r>
      <w:r w:rsidRPr="00FB5450">
        <w:rPr>
          <w:rFonts w:asciiTheme="minorHAnsi" w:hAnsiTheme="minorHAnsi" w:cstheme="minorHAnsi"/>
          <w:color w:val="000000"/>
          <w:sz w:val="24"/>
          <w:szCs w:val="24"/>
          <w:shd w:val="clear" w:color="auto" w:fill="FDFDFD"/>
        </w:rPr>
        <w:t xml:space="preserve">se of Shell scripting languages for Linux </w:t>
      </w:r>
      <w:r w:rsidRPr="00FB5450">
        <w:rPr>
          <w:rFonts w:asciiTheme="minorHAnsi" w:hAnsiTheme="minorHAnsi" w:cstheme="minorHAnsi"/>
          <w:color w:val="000000"/>
          <w:sz w:val="24"/>
          <w:szCs w:val="24"/>
          <w:shd w:val="clear" w:color="auto" w:fill="FDFDFD"/>
          <w:lang w:val="en-IN"/>
        </w:rPr>
        <w:t>platforms</w:t>
      </w:r>
      <w:r w:rsidRPr="00FB5450">
        <w:rPr>
          <w:rFonts w:asciiTheme="minorHAnsi" w:hAnsiTheme="minorHAnsi" w:cstheme="minorHAnsi"/>
          <w:color w:val="000000"/>
          <w:sz w:val="24"/>
          <w:szCs w:val="24"/>
          <w:shd w:val="clear" w:color="auto" w:fill="FDFDFD"/>
        </w:rPr>
        <w:t>.</w:t>
      </w:r>
    </w:p>
    <w:p w14:paraId="00AE080C" w14:textId="77777777" w:rsidR="00A23961" w:rsidRPr="00FB5450" w:rsidRDefault="00A23961" w:rsidP="00F5212C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Cs w:val="24"/>
          <w:lang w:eastAsia="ar-SA"/>
        </w:rPr>
      </w:pPr>
      <w:r w:rsidRPr="00FB5450">
        <w:rPr>
          <w:rFonts w:asciiTheme="minorHAnsi" w:hAnsiTheme="minorHAnsi" w:cstheme="minorHAnsi"/>
          <w:szCs w:val="24"/>
          <w:lang w:eastAsia="ar-SA"/>
        </w:rPr>
        <w:t>Hands on experience in daily activities like Disk Management and User Management issues.</w:t>
      </w:r>
      <w:r w:rsidRPr="00FB5450">
        <w:rPr>
          <w:rFonts w:asciiTheme="minorHAnsi" w:hAnsiTheme="minorHAnsi" w:cstheme="minorHAnsi"/>
          <w:szCs w:val="24"/>
          <w:lang w:eastAsia="ar-SA"/>
        </w:rPr>
        <w:tab/>
      </w:r>
    </w:p>
    <w:p w14:paraId="2F777566" w14:textId="77777777" w:rsidR="00A23961" w:rsidRPr="00FB5450" w:rsidRDefault="00A23961" w:rsidP="00F5212C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Cs w:val="24"/>
          <w:lang w:eastAsia="ar-SA"/>
        </w:rPr>
      </w:pPr>
      <w:r w:rsidRPr="00FB5450">
        <w:rPr>
          <w:rFonts w:asciiTheme="minorHAnsi" w:hAnsiTheme="minorHAnsi" w:cstheme="minorHAnsi"/>
          <w:szCs w:val="24"/>
          <w:lang w:eastAsia="ar-SA"/>
        </w:rPr>
        <w:t>User Administration such as adding a new user account/modifying/deleting user account and granting Sudo access based on the requirement.</w:t>
      </w:r>
    </w:p>
    <w:p w14:paraId="14DF9703" w14:textId="77777777" w:rsidR="00A23961" w:rsidRPr="00FB5450" w:rsidRDefault="00A23961" w:rsidP="00F5212C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FB5450">
        <w:rPr>
          <w:rFonts w:asciiTheme="minorHAnsi" w:hAnsiTheme="minorHAnsi" w:cstheme="minorHAnsi"/>
          <w:szCs w:val="24"/>
          <w:lang w:eastAsia="ar-SA"/>
        </w:rPr>
        <w:t>Hands on experience on remote tools</w:t>
      </w:r>
      <w:r w:rsidRPr="00553A60">
        <w:rPr>
          <w:rFonts w:asciiTheme="minorHAnsi" w:hAnsiTheme="minorHAnsi" w:cstheme="minorHAnsi"/>
          <w:b/>
          <w:bCs/>
          <w:szCs w:val="24"/>
          <w:lang w:eastAsia="ar-SA"/>
        </w:rPr>
        <w:t xml:space="preserve"> SSH</w:t>
      </w:r>
      <w:r w:rsidRPr="00FB5450">
        <w:rPr>
          <w:rFonts w:asciiTheme="minorHAnsi" w:hAnsiTheme="minorHAnsi" w:cstheme="minorHAnsi"/>
          <w:szCs w:val="24"/>
          <w:lang w:eastAsia="ar-SA"/>
        </w:rPr>
        <w:t xml:space="preserve"> and</w:t>
      </w:r>
      <w:r w:rsidRPr="00553A60">
        <w:rPr>
          <w:rFonts w:asciiTheme="minorHAnsi" w:hAnsiTheme="minorHAnsi" w:cstheme="minorHAnsi"/>
          <w:b/>
          <w:bCs/>
          <w:szCs w:val="24"/>
          <w:lang w:eastAsia="ar-SA"/>
        </w:rPr>
        <w:t xml:space="preserve"> SCP</w:t>
      </w:r>
      <w:r w:rsidRPr="00FB5450">
        <w:rPr>
          <w:rFonts w:asciiTheme="minorHAnsi" w:hAnsiTheme="minorHAnsi" w:cstheme="minorHAnsi"/>
          <w:szCs w:val="24"/>
          <w:lang w:eastAsia="ar-SA"/>
        </w:rPr>
        <w:t>.</w:t>
      </w:r>
    </w:p>
    <w:p w14:paraId="60B0FB9B" w14:textId="77777777" w:rsidR="00A23961" w:rsidRDefault="00A23961" w:rsidP="00F5212C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FB5450">
        <w:rPr>
          <w:rFonts w:asciiTheme="minorHAnsi" w:hAnsiTheme="minorHAnsi" w:cstheme="minorHAnsi"/>
          <w:szCs w:val="24"/>
        </w:rPr>
        <w:t>Providing </w:t>
      </w:r>
      <w:r w:rsidRPr="00FB5450">
        <w:rPr>
          <w:rFonts w:asciiTheme="minorHAnsi" w:hAnsiTheme="minorHAnsi" w:cstheme="minorHAnsi"/>
          <w:b/>
          <w:bCs/>
          <w:szCs w:val="24"/>
        </w:rPr>
        <w:t>AWS</w:t>
      </w:r>
      <w:r>
        <w:rPr>
          <w:rFonts w:asciiTheme="minorHAnsi" w:hAnsiTheme="minorHAnsi" w:cstheme="minorHAnsi"/>
          <w:szCs w:val="24"/>
        </w:rPr>
        <w:t xml:space="preserve"> operations, deployment </w:t>
      </w:r>
      <w:r w:rsidRPr="00FB5450">
        <w:rPr>
          <w:rFonts w:asciiTheme="minorHAnsi" w:hAnsiTheme="minorHAnsi" w:cstheme="minorHAnsi"/>
          <w:szCs w:val="24"/>
        </w:rPr>
        <w:t>guidance and best practices throughout the lifecycle of a project.</w:t>
      </w:r>
    </w:p>
    <w:p w14:paraId="00B163A2" w14:textId="62FF7A92" w:rsidR="00A23961" w:rsidRPr="00286D4A" w:rsidRDefault="00A23961" w:rsidP="00F5212C">
      <w:pPr>
        <w:pStyle w:val="WW-Default"/>
        <w:numPr>
          <w:ilvl w:val="0"/>
          <w:numId w:val="2"/>
        </w:numPr>
        <w:spacing w:after="60"/>
        <w:jc w:val="both"/>
        <w:rPr>
          <w:rFonts w:asciiTheme="minorHAnsi" w:hAnsiTheme="minorHAnsi" w:cstheme="minorHAnsi"/>
          <w:sz w:val="22"/>
          <w:szCs w:val="22"/>
        </w:rPr>
      </w:pPr>
      <w:r w:rsidRPr="00286D4A">
        <w:rPr>
          <w:rFonts w:asciiTheme="minorHAnsi" w:hAnsiTheme="minorHAnsi" w:cstheme="minorHAnsi"/>
          <w:color w:val="010101"/>
          <w:sz w:val="22"/>
          <w:szCs w:val="22"/>
        </w:rPr>
        <w:t xml:space="preserve">Worked on creation of custom </w:t>
      </w:r>
      <w:r w:rsidRPr="00286D4A">
        <w:rPr>
          <w:rFonts w:asciiTheme="minorHAnsi" w:hAnsiTheme="minorHAnsi" w:cstheme="minorHAnsi"/>
          <w:b/>
          <w:color w:val="010101"/>
          <w:sz w:val="22"/>
          <w:szCs w:val="22"/>
        </w:rPr>
        <w:t>Pods</w:t>
      </w:r>
      <w:r w:rsidRPr="00286D4A">
        <w:rPr>
          <w:rFonts w:asciiTheme="minorHAnsi" w:hAnsiTheme="minorHAnsi" w:cstheme="minorHAnsi"/>
          <w:color w:val="010101"/>
          <w:sz w:val="22"/>
          <w:szCs w:val="22"/>
        </w:rPr>
        <w:t xml:space="preserve"> and </w:t>
      </w:r>
      <w:r w:rsidRPr="00286D4A">
        <w:rPr>
          <w:rFonts w:asciiTheme="minorHAnsi" w:hAnsiTheme="minorHAnsi" w:cstheme="minorHAnsi"/>
          <w:b/>
          <w:color w:val="010101"/>
          <w:sz w:val="22"/>
          <w:szCs w:val="22"/>
        </w:rPr>
        <w:t>Services</w:t>
      </w:r>
      <w:r w:rsidRPr="00286D4A">
        <w:rPr>
          <w:rFonts w:asciiTheme="minorHAnsi" w:hAnsiTheme="minorHAnsi" w:cstheme="minorHAnsi"/>
          <w:color w:val="010101"/>
          <w:sz w:val="22"/>
          <w:szCs w:val="22"/>
        </w:rPr>
        <w:t xml:space="preserve">, Deploy the application using </w:t>
      </w:r>
      <w:r w:rsidRPr="00286D4A">
        <w:rPr>
          <w:rFonts w:asciiTheme="minorHAnsi" w:hAnsiTheme="minorHAnsi" w:cstheme="minorHAnsi"/>
          <w:b/>
          <w:color w:val="010101"/>
          <w:sz w:val="22"/>
          <w:szCs w:val="22"/>
        </w:rPr>
        <w:t>Kubernetes</w:t>
      </w:r>
      <w:r w:rsidRPr="00286D4A">
        <w:rPr>
          <w:rFonts w:asciiTheme="minorHAnsi" w:hAnsiTheme="minorHAnsi" w:cstheme="minorHAnsi"/>
          <w:color w:val="010101"/>
          <w:sz w:val="22"/>
          <w:szCs w:val="22"/>
        </w:rPr>
        <w:t>.</w:t>
      </w:r>
    </w:p>
    <w:p w14:paraId="3047F274" w14:textId="77777777" w:rsidR="00A23961" w:rsidRPr="001814E5" w:rsidRDefault="00A23961" w:rsidP="00F5212C">
      <w:pPr>
        <w:pStyle w:val="WW-Default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86D4A">
        <w:rPr>
          <w:rFonts w:asciiTheme="minorHAnsi" w:hAnsiTheme="minorHAnsi" w:cstheme="minorHAnsi"/>
          <w:sz w:val="22"/>
          <w:szCs w:val="22"/>
        </w:rPr>
        <w:t xml:space="preserve">Worked on creation of custom </w:t>
      </w:r>
      <w:r w:rsidRPr="00286D4A">
        <w:rPr>
          <w:rFonts w:asciiTheme="minorHAnsi" w:hAnsiTheme="minorHAnsi" w:cstheme="minorHAnsi"/>
          <w:b/>
          <w:sz w:val="22"/>
          <w:szCs w:val="22"/>
        </w:rPr>
        <w:t>Docker Container</w:t>
      </w:r>
      <w:r w:rsidRPr="00286D4A">
        <w:rPr>
          <w:rFonts w:asciiTheme="minorHAnsi" w:hAnsiTheme="minorHAnsi" w:cstheme="minorHAnsi"/>
          <w:sz w:val="22"/>
          <w:szCs w:val="22"/>
        </w:rPr>
        <w:t xml:space="preserve"> images, tagging and pushing the images.</w:t>
      </w:r>
    </w:p>
    <w:p w14:paraId="532D133F" w14:textId="77777777" w:rsidR="00A23961" w:rsidRPr="00FB5450" w:rsidRDefault="00A23961" w:rsidP="00F5212C">
      <w:pPr>
        <w:pStyle w:val="NoSpacing"/>
        <w:numPr>
          <w:ilvl w:val="0"/>
          <w:numId w:val="2"/>
        </w:numPr>
        <w:rPr>
          <w:rFonts w:asciiTheme="minorHAnsi" w:hAnsiTheme="minorHAnsi" w:cstheme="minorHAnsi"/>
          <w:szCs w:val="24"/>
        </w:rPr>
      </w:pPr>
      <w:r w:rsidRPr="00FB5450">
        <w:rPr>
          <w:rFonts w:asciiTheme="minorHAnsi" w:hAnsiTheme="minorHAnsi" w:cstheme="minorHAnsi"/>
          <w:szCs w:val="24"/>
        </w:rPr>
        <w:t>Managing Backups of EBS Volumes.</w:t>
      </w:r>
    </w:p>
    <w:p w14:paraId="03484BB1" w14:textId="77777777" w:rsidR="00A23961" w:rsidRPr="00FB5450" w:rsidRDefault="00A23961" w:rsidP="00F5212C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B5450">
        <w:rPr>
          <w:rFonts w:asciiTheme="minorHAnsi" w:hAnsiTheme="minorHAnsi" w:cstheme="minorHAnsi"/>
          <w:sz w:val="24"/>
          <w:szCs w:val="24"/>
        </w:rPr>
        <w:t>As a build engineer, worked towards automating build process by writing batch scripts</w:t>
      </w:r>
    </w:p>
    <w:p w14:paraId="078C8166" w14:textId="77777777" w:rsidR="00A23961" w:rsidRPr="00FB5450" w:rsidRDefault="00A23961" w:rsidP="00F5212C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B5450">
        <w:rPr>
          <w:rFonts w:asciiTheme="minorHAnsi" w:hAnsiTheme="minorHAnsi" w:cstheme="minorHAnsi"/>
          <w:sz w:val="24"/>
          <w:szCs w:val="24"/>
        </w:rPr>
        <w:t>Developing th</w:t>
      </w:r>
      <w:r>
        <w:rPr>
          <w:rFonts w:asciiTheme="minorHAnsi" w:hAnsiTheme="minorHAnsi" w:cstheme="minorHAnsi"/>
          <w:sz w:val="24"/>
          <w:szCs w:val="24"/>
        </w:rPr>
        <w:t>e utility scripts to</w:t>
      </w:r>
      <w:r w:rsidRPr="00FB5450">
        <w:rPr>
          <w:rFonts w:asciiTheme="minorHAnsi" w:hAnsiTheme="minorHAnsi" w:cstheme="minorHAnsi"/>
          <w:sz w:val="24"/>
          <w:szCs w:val="24"/>
        </w:rPr>
        <w:t xml:space="preserve"> reduce the time and manual effort.</w:t>
      </w:r>
    </w:p>
    <w:p w14:paraId="344CCD19" w14:textId="77777777" w:rsidR="00A23961" w:rsidRPr="00FB5450" w:rsidRDefault="00A23961" w:rsidP="00F5212C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B5450">
        <w:rPr>
          <w:rFonts w:asciiTheme="minorHAnsi" w:hAnsiTheme="minorHAnsi" w:cstheme="minorHAnsi"/>
          <w:sz w:val="24"/>
          <w:szCs w:val="24"/>
        </w:rPr>
        <w:t>Integrated delivery (</w:t>
      </w:r>
      <w:r w:rsidRPr="00553A60">
        <w:rPr>
          <w:rFonts w:asciiTheme="minorHAnsi" w:hAnsiTheme="minorHAnsi" w:cstheme="minorHAnsi"/>
          <w:b/>
          <w:bCs/>
          <w:sz w:val="24"/>
          <w:szCs w:val="24"/>
        </w:rPr>
        <w:t>CI and CD process</w:t>
      </w:r>
      <w:r w:rsidRPr="00FB5450">
        <w:rPr>
          <w:rFonts w:asciiTheme="minorHAnsi" w:hAnsiTheme="minorHAnsi" w:cstheme="minorHAnsi"/>
          <w:sz w:val="24"/>
          <w:szCs w:val="24"/>
        </w:rPr>
        <w:t>) Using Jenkins.</w:t>
      </w:r>
    </w:p>
    <w:p w14:paraId="0164F48B" w14:textId="77777777" w:rsidR="00A23961" w:rsidRPr="00FB5450" w:rsidRDefault="00A23961" w:rsidP="00F5212C">
      <w:pPr>
        <w:pStyle w:val="ListParagraph"/>
        <w:numPr>
          <w:ilvl w:val="0"/>
          <w:numId w:val="2"/>
        </w:numP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B5450">
        <w:rPr>
          <w:rFonts w:asciiTheme="minorHAnsi" w:hAnsiTheme="minorHAnsi" w:cstheme="minorHAnsi"/>
          <w:sz w:val="24"/>
          <w:szCs w:val="24"/>
        </w:rPr>
        <w:t xml:space="preserve">Building the source code using Subversion and </w:t>
      </w:r>
      <w:r w:rsidRPr="00FB5450">
        <w:rPr>
          <w:rFonts w:asciiTheme="minorHAnsi" w:hAnsiTheme="minorHAnsi" w:cstheme="minorHAnsi"/>
          <w:b/>
          <w:sz w:val="24"/>
          <w:szCs w:val="24"/>
        </w:rPr>
        <w:t>Jenkins</w:t>
      </w:r>
      <w:r w:rsidRPr="00FB5450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9063321" w14:textId="77777777" w:rsidR="00A23961" w:rsidRPr="00FB5450" w:rsidRDefault="00A23961" w:rsidP="00F5212C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B5450">
        <w:rPr>
          <w:rFonts w:asciiTheme="minorHAnsi" w:hAnsiTheme="minorHAnsi" w:cstheme="minorHAnsi"/>
          <w:sz w:val="24"/>
          <w:szCs w:val="24"/>
        </w:rPr>
        <w:t>Build and deployment scripts according to SCM team standards and processes to QA, Performance and Production Environments.</w:t>
      </w:r>
    </w:p>
    <w:p w14:paraId="1DE444C8" w14:textId="77777777" w:rsidR="00A23961" w:rsidRDefault="00A23961" w:rsidP="00F5212C">
      <w:pPr>
        <w:pStyle w:val="ListParagraph"/>
        <w:numPr>
          <w:ilvl w:val="0"/>
          <w:numId w:val="2"/>
        </w:numPr>
        <w:suppressAutoHyphens w:val="0"/>
        <w:spacing w:line="240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B5450">
        <w:rPr>
          <w:rFonts w:asciiTheme="minorHAnsi" w:hAnsiTheme="minorHAnsi" w:cstheme="minorHAnsi"/>
          <w:sz w:val="24"/>
          <w:szCs w:val="24"/>
        </w:rPr>
        <w:t xml:space="preserve">After complete of the </w:t>
      </w:r>
      <w:r w:rsidRPr="00553A60">
        <w:rPr>
          <w:rFonts w:asciiTheme="minorHAnsi" w:hAnsiTheme="minorHAnsi" w:cstheme="minorHAnsi"/>
          <w:b/>
          <w:bCs/>
          <w:sz w:val="24"/>
          <w:szCs w:val="24"/>
        </w:rPr>
        <w:t>script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FB5450">
        <w:rPr>
          <w:rFonts w:asciiTheme="minorHAnsi" w:hAnsiTheme="minorHAnsi" w:cstheme="minorHAnsi"/>
          <w:sz w:val="24"/>
          <w:szCs w:val="24"/>
        </w:rPr>
        <w:t>development and process setup, execute the builds and deployments to all above environments based on weekly scheduled build.</w:t>
      </w:r>
    </w:p>
    <w:p w14:paraId="592F7470" w14:textId="77777777" w:rsidR="00037C31" w:rsidRDefault="00037C31" w:rsidP="00037C31">
      <w:pPr>
        <w:contextualSpacing/>
        <w:jc w:val="both"/>
        <w:rPr>
          <w:rFonts w:asciiTheme="minorHAnsi" w:hAnsiTheme="minorHAnsi" w:cstheme="minorHAnsi"/>
        </w:rPr>
      </w:pPr>
    </w:p>
    <w:p w14:paraId="0C92C6FB" w14:textId="77777777" w:rsidR="00037C31" w:rsidRDefault="00037C31" w:rsidP="00037C31">
      <w:pPr>
        <w:contextualSpacing/>
        <w:jc w:val="both"/>
        <w:rPr>
          <w:rFonts w:asciiTheme="minorHAnsi" w:hAnsiTheme="minorHAnsi" w:cstheme="minorHAnsi"/>
          <w:b/>
          <w:i/>
          <w:sz w:val="28"/>
          <w:szCs w:val="28"/>
        </w:rPr>
      </w:pPr>
      <w:r>
        <w:rPr>
          <w:rFonts w:asciiTheme="minorHAnsi" w:hAnsiTheme="minorHAnsi" w:cstheme="minorHAnsi"/>
          <w:b/>
          <w:i/>
          <w:sz w:val="28"/>
          <w:szCs w:val="28"/>
        </w:rPr>
        <w:t>EDUCATION</w:t>
      </w:r>
      <w:r w:rsidRPr="00037C31">
        <w:rPr>
          <w:rFonts w:asciiTheme="minorHAnsi" w:hAnsiTheme="minorHAnsi" w:cstheme="minorHAnsi"/>
          <w:b/>
          <w:i/>
          <w:sz w:val="28"/>
          <w:szCs w:val="28"/>
        </w:rPr>
        <w:t xml:space="preserve">: </w:t>
      </w:r>
    </w:p>
    <w:p w14:paraId="75E839F0" w14:textId="77777777" w:rsidR="002432AD" w:rsidRDefault="002432AD" w:rsidP="00037C31">
      <w:pPr>
        <w:contextualSpacing/>
        <w:jc w:val="both"/>
        <w:rPr>
          <w:rFonts w:asciiTheme="minorHAnsi" w:hAnsiTheme="minorHAnsi" w:cstheme="minorHAnsi"/>
          <w:b/>
          <w:i/>
          <w:sz w:val="28"/>
          <w:szCs w:val="28"/>
        </w:rPr>
      </w:pPr>
    </w:p>
    <w:p w14:paraId="69039336" w14:textId="4971672E" w:rsidR="002432AD" w:rsidRPr="00FE6281" w:rsidRDefault="002432AD" w:rsidP="00FE6281">
      <w:pPr>
        <w:pStyle w:val="ListParagraph"/>
        <w:numPr>
          <w:ilvl w:val="0"/>
          <w:numId w:val="8"/>
        </w:numPr>
        <w:contextualSpacing/>
        <w:jc w:val="both"/>
        <w:rPr>
          <w:rFonts w:asciiTheme="majorHAnsi" w:hAnsiTheme="majorHAnsi" w:cstheme="majorHAnsi"/>
        </w:rPr>
      </w:pPr>
      <w:r w:rsidRPr="00FE6281">
        <w:t>B. T</w:t>
      </w:r>
      <w:r w:rsidR="00E24283" w:rsidRPr="00FE6281">
        <w:t>ech (Mechanical Engineering)</w:t>
      </w:r>
      <w:r w:rsidR="009821F7" w:rsidRPr="00FE6281">
        <w:rPr>
          <w:rFonts w:asciiTheme="majorHAnsi" w:hAnsiTheme="majorHAnsi" w:cstheme="majorHAnsi"/>
        </w:rPr>
        <w:t xml:space="preserve"> </w:t>
      </w:r>
      <w:r w:rsidR="00FB2320" w:rsidRPr="00FE6281">
        <w:rPr>
          <w:rFonts w:asciiTheme="majorHAnsi" w:hAnsiTheme="majorHAnsi" w:cstheme="majorHAnsi"/>
        </w:rPr>
        <w:t xml:space="preserve">with </w:t>
      </w:r>
      <w:r w:rsidR="009821F7" w:rsidRPr="00FE6281">
        <w:rPr>
          <w:rFonts w:asciiTheme="majorHAnsi" w:hAnsiTheme="majorHAnsi" w:cstheme="majorHAnsi"/>
        </w:rPr>
        <w:t>Aggregate of 71</w:t>
      </w:r>
      <w:r w:rsidRPr="00FE6281">
        <w:rPr>
          <w:rFonts w:asciiTheme="majorHAnsi" w:hAnsiTheme="majorHAnsi" w:cstheme="majorHAnsi"/>
        </w:rPr>
        <w:t>% in 2016</w:t>
      </w:r>
      <w:r w:rsidR="004056A0">
        <w:rPr>
          <w:rFonts w:asciiTheme="majorHAnsi" w:hAnsiTheme="majorHAnsi" w:cstheme="majorHAnsi"/>
        </w:rPr>
        <w:t>.</w:t>
      </w:r>
    </w:p>
    <w:p w14:paraId="49337587" w14:textId="77777777" w:rsidR="00037C31" w:rsidRDefault="00037C31" w:rsidP="00CA2518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Fonts w:asciiTheme="minorHAnsi" w:hAnsiTheme="minorHAnsi" w:cstheme="minorHAnsi"/>
          <w:b/>
          <w:i/>
          <w:sz w:val="28"/>
          <w:szCs w:val="28"/>
        </w:rPr>
      </w:pPr>
    </w:p>
    <w:p w14:paraId="56309FFF" w14:textId="77777777" w:rsidR="00037C31" w:rsidRDefault="00037C31" w:rsidP="00CA2518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Fonts w:asciiTheme="minorHAnsi" w:hAnsiTheme="minorHAnsi" w:cstheme="minorHAnsi"/>
          <w:b/>
          <w:i/>
          <w:sz w:val="28"/>
          <w:szCs w:val="28"/>
        </w:rPr>
      </w:pPr>
    </w:p>
    <w:p w14:paraId="2276DF51" w14:textId="77777777" w:rsidR="00A23961" w:rsidRDefault="00037C31" w:rsidP="00CA2518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Fonts w:asciiTheme="minorHAnsi" w:hAnsiTheme="minorHAnsi" w:cstheme="minorHAnsi"/>
          <w:b/>
          <w:i/>
          <w:sz w:val="28"/>
          <w:lang w:eastAsia="en-GB"/>
        </w:rPr>
      </w:pPr>
      <w:r w:rsidRPr="002432AD">
        <w:rPr>
          <w:rFonts w:asciiTheme="minorHAnsi" w:hAnsiTheme="minorHAnsi" w:cstheme="minorHAnsi"/>
          <w:b/>
          <w:i/>
          <w:sz w:val="28"/>
          <w:lang w:eastAsia="en-GB"/>
        </w:rPr>
        <w:t>DECLARATION:</w:t>
      </w:r>
    </w:p>
    <w:p w14:paraId="4561EC8F" w14:textId="77777777" w:rsidR="002432AD" w:rsidRPr="002432AD" w:rsidRDefault="002432AD" w:rsidP="00CA2518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Fonts w:asciiTheme="minorHAnsi" w:hAnsiTheme="minorHAnsi" w:cstheme="minorHAnsi"/>
          <w:b/>
          <w:i/>
          <w:sz w:val="28"/>
          <w:lang w:eastAsia="en-GB"/>
        </w:rPr>
      </w:pPr>
    </w:p>
    <w:p w14:paraId="58BD0463" w14:textId="77777777" w:rsidR="002432AD" w:rsidRDefault="002432AD" w:rsidP="002432AD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I hereby declare that all the information furnished by me in this resume is true, complete and correct to the best of my knowledge.</w:t>
      </w:r>
    </w:p>
    <w:p w14:paraId="665E2D05" w14:textId="77777777" w:rsidR="002432AD" w:rsidRDefault="002432AD" w:rsidP="002432AD">
      <w:pPr>
        <w:jc w:val="both"/>
        <w:rPr>
          <w:rFonts w:asciiTheme="majorHAnsi" w:hAnsiTheme="majorHAnsi" w:cstheme="majorHAnsi"/>
        </w:rPr>
      </w:pPr>
    </w:p>
    <w:p w14:paraId="45F1F79A" w14:textId="77777777" w:rsidR="002432AD" w:rsidRPr="002432AD" w:rsidRDefault="002432AD" w:rsidP="002432AD">
      <w:pPr>
        <w:jc w:val="both"/>
        <w:rPr>
          <w:rFonts w:asciiTheme="majorHAnsi" w:hAnsiTheme="majorHAnsi" w:cstheme="majorHAnsi"/>
          <w:b/>
        </w:rPr>
      </w:pPr>
      <w:r w:rsidRPr="002432AD">
        <w:rPr>
          <w:rFonts w:asciiTheme="majorHAnsi" w:hAnsiTheme="majorHAnsi" w:cstheme="majorHAnsi"/>
          <w:b/>
        </w:rPr>
        <w:t>L Sainath Reddy</w:t>
      </w:r>
    </w:p>
    <w:p w14:paraId="6EB4A02A" w14:textId="77777777" w:rsidR="002432AD" w:rsidRDefault="002432AD" w:rsidP="002432AD">
      <w:pPr>
        <w:jc w:val="both"/>
        <w:rPr>
          <w:rFonts w:asciiTheme="majorHAnsi" w:hAnsiTheme="majorHAnsi" w:cstheme="majorHAnsi"/>
        </w:rPr>
      </w:pPr>
    </w:p>
    <w:p w14:paraId="22716791" w14:textId="77777777" w:rsidR="002432AD" w:rsidRPr="00037C31" w:rsidRDefault="002432AD" w:rsidP="00CA2518">
      <w:pPr>
        <w:tabs>
          <w:tab w:val="num" w:pos="450"/>
          <w:tab w:val="left" w:pos="3780"/>
          <w:tab w:val="left" w:pos="3960"/>
          <w:tab w:val="left" w:pos="7200"/>
          <w:tab w:val="left" w:pos="7380"/>
        </w:tabs>
        <w:jc w:val="both"/>
        <w:rPr>
          <w:rFonts w:asciiTheme="minorHAnsi" w:hAnsiTheme="minorHAnsi" w:cstheme="minorHAnsi"/>
          <w:b/>
          <w:i/>
          <w:lang w:eastAsia="en-GB"/>
        </w:rPr>
      </w:pPr>
    </w:p>
    <w:p w14:paraId="739EE656" w14:textId="77777777" w:rsidR="00876147" w:rsidRDefault="00876147" w:rsidP="002A3446">
      <w:pPr>
        <w:spacing w:line="240" w:lineRule="exact"/>
        <w:rPr>
          <w:rFonts w:ascii="Segoe UI Light" w:hAnsi="Segoe UI Light" w:cstheme="minorHAnsi"/>
          <w:b/>
        </w:rPr>
      </w:pPr>
    </w:p>
    <w:p w14:paraId="31F76814" w14:textId="77777777" w:rsidR="00275D34" w:rsidRDefault="00275D34" w:rsidP="002A3446">
      <w:pPr>
        <w:spacing w:line="240" w:lineRule="exact"/>
        <w:rPr>
          <w:rFonts w:ascii="Segoe UI Light" w:hAnsi="Segoe UI Light" w:cstheme="minorHAnsi"/>
          <w:b/>
        </w:rPr>
      </w:pPr>
    </w:p>
    <w:p w14:paraId="7B60A466" w14:textId="77777777" w:rsidR="00275D34" w:rsidRDefault="00275D34" w:rsidP="002A3446">
      <w:pPr>
        <w:spacing w:line="240" w:lineRule="exact"/>
        <w:rPr>
          <w:rFonts w:ascii="Segoe UI Light" w:hAnsi="Segoe UI Light" w:cstheme="minorHAnsi"/>
          <w:b/>
        </w:rPr>
      </w:pPr>
    </w:p>
    <w:sectPr w:rsidR="00275D34" w:rsidSect="00AF1FB4">
      <w:footerReference w:type="default" r:id="rId8"/>
      <w:type w:val="continuous"/>
      <w:pgSz w:w="12240" w:h="15840"/>
      <w:pgMar w:top="720" w:right="720" w:bottom="450" w:left="720" w:header="720" w:footer="720" w:gutter="0"/>
      <w:pgBorders w:offsetFrom="page">
        <w:top w:val="threeDEmboss" w:sz="6" w:space="24" w:color="auto"/>
        <w:left w:val="threeDEmboss" w:sz="6" w:space="24" w:color="auto"/>
        <w:bottom w:val="threeDEngrave" w:sz="6" w:space="24" w:color="auto"/>
        <w:right w:val="threeDEngrav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09D07" w14:textId="77777777" w:rsidR="00B322FB" w:rsidRDefault="00B322FB">
      <w:r>
        <w:separator/>
      </w:r>
    </w:p>
  </w:endnote>
  <w:endnote w:type="continuationSeparator" w:id="0">
    <w:p w14:paraId="475561B9" w14:textId="77777777" w:rsidR="00B322FB" w:rsidRDefault="00B32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utch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 W3">
    <w:altName w:val="MS Mincho"/>
    <w:charset w:val="4E"/>
    <w:family w:val="auto"/>
    <w:pitch w:val="variable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C717C8" w14:textId="77777777" w:rsidR="00384FD0" w:rsidRPr="00241F1A" w:rsidRDefault="00384FD0" w:rsidP="007E2ADF">
    <w:pPr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B8986D" w14:textId="77777777" w:rsidR="00B322FB" w:rsidRDefault="00B322FB">
      <w:r>
        <w:separator/>
      </w:r>
    </w:p>
  </w:footnote>
  <w:footnote w:type="continuationSeparator" w:id="0">
    <w:p w14:paraId="3752C4FD" w14:textId="77777777" w:rsidR="00B322FB" w:rsidRDefault="00B32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9pt;height:9pt" o:bullet="t">
        <v:imagedata r:id="rId1" o:title="BD14870_"/>
      </v:shape>
    </w:pict>
  </w:numPicBullet>
  <w:abstractNum w:abstractNumId="0" w15:restartNumberingAfterBreak="0">
    <w:nsid w:val="00000002"/>
    <w:multiLevelType w:val="single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285049AA"/>
    <w:multiLevelType w:val="hybridMultilevel"/>
    <w:tmpl w:val="75EC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350D5"/>
    <w:multiLevelType w:val="hybridMultilevel"/>
    <w:tmpl w:val="9C42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216A4"/>
    <w:multiLevelType w:val="hybridMultilevel"/>
    <w:tmpl w:val="810E59C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6" w15:restartNumberingAfterBreak="0">
    <w:nsid w:val="47401D66"/>
    <w:multiLevelType w:val="hybridMultilevel"/>
    <w:tmpl w:val="2DD8FB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91098"/>
    <w:multiLevelType w:val="hybridMultilevel"/>
    <w:tmpl w:val="9198FCBE"/>
    <w:lvl w:ilvl="0" w:tplc="B9429DB2">
      <w:start w:val="1"/>
      <w:numFmt w:val="bullet"/>
      <w:pStyle w:val="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F0E1B"/>
    <w:multiLevelType w:val="hybridMultilevel"/>
    <w:tmpl w:val="9856B7F0"/>
    <w:lvl w:ilvl="0" w:tplc="F9F4C3D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F056CB6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D841CA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C4653C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C3CCA4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9DE78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F2663A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136D3F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AB4E9A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D15756"/>
    <w:multiLevelType w:val="hybridMultilevel"/>
    <w:tmpl w:val="9F006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3836C3"/>
    <w:multiLevelType w:val="hybridMultilevel"/>
    <w:tmpl w:val="19DA23D4"/>
    <w:lvl w:ilvl="0" w:tplc="5BBEF9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C65FD"/>
    <w:multiLevelType w:val="hybridMultilevel"/>
    <w:tmpl w:val="F5A43A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E1215C7"/>
    <w:multiLevelType w:val="hybridMultilevel"/>
    <w:tmpl w:val="1DC80D5C"/>
    <w:lvl w:ilvl="0" w:tplc="5BBEF9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23A31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CAA3D2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92880D0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2A2C2836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F7D0A0C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D6B4739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3B5A631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E2EABE4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70BD4C57"/>
    <w:multiLevelType w:val="hybridMultilevel"/>
    <w:tmpl w:val="BBB82F78"/>
    <w:name w:val="WW8Num42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3342511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1892204">
    <w:abstractNumId w:val="6"/>
  </w:num>
  <w:num w:numId="3" w16cid:durableId="161967171">
    <w:abstractNumId w:val="12"/>
  </w:num>
  <w:num w:numId="4" w16cid:durableId="453402240">
    <w:abstractNumId w:val="10"/>
  </w:num>
  <w:num w:numId="5" w16cid:durableId="174929945">
    <w:abstractNumId w:val="12"/>
  </w:num>
  <w:num w:numId="6" w16cid:durableId="1116558422">
    <w:abstractNumId w:val="8"/>
  </w:num>
  <w:num w:numId="7" w16cid:durableId="1019354503">
    <w:abstractNumId w:val="13"/>
  </w:num>
  <w:num w:numId="8" w16cid:durableId="1470435506">
    <w:abstractNumId w:val="3"/>
  </w:num>
  <w:num w:numId="9" w16cid:durableId="1433696562">
    <w:abstractNumId w:val="5"/>
  </w:num>
  <w:num w:numId="10" w16cid:durableId="1954357255">
    <w:abstractNumId w:val="9"/>
  </w:num>
  <w:num w:numId="11" w16cid:durableId="117260196">
    <w:abstractNumId w:val="4"/>
  </w:num>
  <w:num w:numId="12" w16cid:durableId="62607300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1MzEzNjcDMkwsjZR0lIJTi4sz8/NACkxqAWDngrUsAAAA"/>
  </w:docVars>
  <w:rsids>
    <w:rsidRoot w:val="002B05B8"/>
    <w:rsid w:val="000005F9"/>
    <w:rsid w:val="0000565E"/>
    <w:rsid w:val="00010196"/>
    <w:rsid w:val="00011FB0"/>
    <w:rsid w:val="00012A50"/>
    <w:rsid w:val="000160CA"/>
    <w:rsid w:val="00016186"/>
    <w:rsid w:val="000205CE"/>
    <w:rsid w:val="00020E79"/>
    <w:rsid w:val="000214FE"/>
    <w:rsid w:val="00021AF4"/>
    <w:rsid w:val="00023F85"/>
    <w:rsid w:val="000240EA"/>
    <w:rsid w:val="000249C3"/>
    <w:rsid w:val="00025928"/>
    <w:rsid w:val="00026C5E"/>
    <w:rsid w:val="000275A8"/>
    <w:rsid w:val="000358C6"/>
    <w:rsid w:val="00035F53"/>
    <w:rsid w:val="00037C31"/>
    <w:rsid w:val="00042D0C"/>
    <w:rsid w:val="00043238"/>
    <w:rsid w:val="000443C0"/>
    <w:rsid w:val="00044C14"/>
    <w:rsid w:val="0004502C"/>
    <w:rsid w:val="000463A2"/>
    <w:rsid w:val="0004721F"/>
    <w:rsid w:val="00050311"/>
    <w:rsid w:val="0005204B"/>
    <w:rsid w:val="00052AA9"/>
    <w:rsid w:val="00053CAA"/>
    <w:rsid w:val="000558C4"/>
    <w:rsid w:val="00055F02"/>
    <w:rsid w:val="00056B01"/>
    <w:rsid w:val="00060B35"/>
    <w:rsid w:val="00061DD2"/>
    <w:rsid w:val="0006489F"/>
    <w:rsid w:val="000663D5"/>
    <w:rsid w:val="0006738C"/>
    <w:rsid w:val="00067E50"/>
    <w:rsid w:val="00071AF7"/>
    <w:rsid w:val="00072636"/>
    <w:rsid w:val="00074351"/>
    <w:rsid w:val="00075C92"/>
    <w:rsid w:val="000823B5"/>
    <w:rsid w:val="00085B50"/>
    <w:rsid w:val="0008624B"/>
    <w:rsid w:val="00090BBF"/>
    <w:rsid w:val="0009279E"/>
    <w:rsid w:val="000931C2"/>
    <w:rsid w:val="00093B2B"/>
    <w:rsid w:val="00094983"/>
    <w:rsid w:val="00094F05"/>
    <w:rsid w:val="000971E8"/>
    <w:rsid w:val="00097DD4"/>
    <w:rsid w:val="000A0148"/>
    <w:rsid w:val="000A135D"/>
    <w:rsid w:val="000A1C42"/>
    <w:rsid w:val="000A1FE7"/>
    <w:rsid w:val="000A2B62"/>
    <w:rsid w:val="000A4204"/>
    <w:rsid w:val="000A5A13"/>
    <w:rsid w:val="000B1A11"/>
    <w:rsid w:val="000B1BF4"/>
    <w:rsid w:val="000B1E00"/>
    <w:rsid w:val="000B4C02"/>
    <w:rsid w:val="000B4EFC"/>
    <w:rsid w:val="000B63A5"/>
    <w:rsid w:val="000C16C2"/>
    <w:rsid w:val="000C452A"/>
    <w:rsid w:val="000D0756"/>
    <w:rsid w:val="000D143D"/>
    <w:rsid w:val="000D1CBA"/>
    <w:rsid w:val="000D4BE1"/>
    <w:rsid w:val="000D52FD"/>
    <w:rsid w:val="000D5A74"/>
    <w:rsid w:val="000D5AEE"/>
    <w:rsid w:val="000E6BCE"/>
    <w:rsid w:val="000E74D3"/>
    <w:rsid w:val="000F1748"/>
    <w:rsid w:val="000F194A"/>
    <w:rsid w:val="000F1B8E"/>
    <w:rsid w:val="000F27AA"/>
    <w:rsid w:val="000F38BE"/>
    <w:rsid w:val="000F3A12"/>
    <w:rsid w:val="000F464E"/>
    <w:rsid w:val="000F4A14"/>
    <w:rsid w:val="000F5F86"/>
    <w:rsid w:val="000F6545"/>
    <w:rsid w:val="000F6AA8"/>
    <w:rsid w:val="0010006D"/>
    <w:rsid w:val="00101CCC"/>
    <w:rsid w:val="001024BF"/>
    <w:rsid w:val="00103E7F"/>
    <w:rsid w:val="001049B3"/>
    <w:rsid w:val="001065EB"/>
    <w:rsid w:val="00106AA2"/>
    <w:rsid w:val="001103F1"/>
    <w:rsid w:val="0011170A"/>
    <w:rsid w:val="00112573"/>
    <w:rsid w:val="00112AE7"/>
    <w:rsid w:val="00114C94"/>
    <w:rsid w:val="001151C3"/>
    <w:rsid w:val="0011530D"/>
    <w:rsid w:val="001167EB"/>
    <w:rsid w:val="001177BE"/>
    <w:rsid w:val="00117BA9"/>
    <w:rsid w:val="001205F6"/>
    <w:rsid w:val="00120623"/>
    <w:rsid w:val="00122312"/>
    <w:rsid w:val="00122AA4"/>
    <w:rsid w:val="00124E6C"/>
    <w:rsid w:val="0012627B"/>
    <w:rsid w:val="00126E95"/>
    <w:rsid w:val="001270EA"/>
    <w:rsid w:val="00131D22"/>
    <w:rsid w:val="0013211F"/>
    <w:rsid w:val="00134275"/>
    <w:rsid w:val="001357E7"/>
    <w:rsid w:val="00136002"/>
    <w:rsid w:val="00137923"/>
    <w:rsid w:val="001417D2"/>
    <w:rsid w:val="0014327C"/>
    <w:rsid w:val="001436FC"/>
    <w:rsid w:val="00144405"/>
    <w:rsid w:val="00145016"/>
    <w:rsid w:val="00145143"/>
    <w:rsid w:val="00145EE6"/>
    <w:rsid w:val="001465BC"/>
    <w:rsid w:val="00147CB3"/>
    <w:rsid w:val="00151781"/>
    <w:rsid w:val="00154804"/>
    <w:rsid w:val="00157690"/>
    <w:rsid w:val="00160950"/>
    <w:rsid w:val="00162600"/>
    <w:rsid w:val="00164354"/>
    <w:rsid w:val="00164D7F"/>
    <w:rsid w:val="00166684"/>
    <w:rsid w:val="00170D47"/>
    <w:rsid w:val="00171D00"/>
    <w:rsid w:val="00172090"/>
    <w:rsid w:val="00173B97"/>
    <w:rsid w:val="00174BE4"/>
    <w:rsid w:val="0017513C"/>
    <w:rsid w:val="00175554"/>
    <w:rsid w:val="001761F0"/>
    <w:rsid w:val="001814E5"/>
    <w:rsid w:val="00182B31"/>
    <w:rsid w:val="001834DE"/>
    <w:rsid w:val="0018358E"/>
    <w:rsid w:val="00184046"/>
    <w:rsid w:val="001840BD"/>
    <w:rsid w:val="00184D35"/>
    <w:rsid w:val="00190872"/>
    <w:rsid w:val="00190ED9"/>
    <w:rsid w:val="00193C7B"/>
    <w:rsid w:val="0019455B"/>
    <w:rsid w:val="001946D2"/>
    <w:rsid w:val="001950BD"/>
    <w:rsid w:val="001951C3"/>
    <w:rsid w:val="00195911"/>
    <w:rsid w:val="00197375"/>
    <w:rsid w:val="001979FC"/>
    <w:rsid w:val="00197CFB"/>
    <w:rsid w:val="001A6445"/>
    <w:rsid w:val="001A6DEC"/>
    <w:rsid w:val="001A70FB"/>
    <w:rsid w:val="001B08EF"/>
    <w:rsid w:val="001B1250"/>
    <w:rsid w:val="001B3FE9"/>
    <w:rsid w:val="001B4ECC"/>
    <w:rsid w:val="001B7371"/>
    <w:rsid w:val="001C002C"/>
    <w:rsid w:val="001C2338"/>
    <w:rsid w:val="001C25D0"/>
    <w:rsid w:val="001C2EB7"/>
    <w:rsid w:val="001C53AA"/>
    <w:rsid w:val="001C6269"/>
    <w:rsid w:val="001C64E0"/>
    <w:rsid w:val="001C65AB"/>
    <w:rsid w:val="001C6B15"/>
    <w:rsid w:val="001C770F"/>
    <w:rsid w:val="001D1DAF"/>
    <w:rsid w:val="001D2C92"/>
    <w:rsid w:val="001D41C9"/>
    <w:rsid w:val="001D42C6"/>
    <w:rsid w:val="001E1D33"/>
    <w:rsid w:val="001E258D"/>
    <w:rsid w:val="001E2C34"/>
    <w:rsid w:val="001E4B41"/>
    <w:rsid w:val="001E4CEF"/>
    <w:rsid w:val="001F0A52"/>
    <w:rsid w:val="001F1E27"/>
    <w:rsid w:val="001F1E40"/>
    <w:rsid w:val="001F2DF7"/>
    <w:rsid w:val="001F5D47"/>
    <w:rsid w:val="001F646C"/>
    <w:rsid w:val="001F67DF"/>
    <w:rsid w:val="00200C8A"/>
    <w:rsid w:val="00200DC2"/>
    <w:rsid w:val="00201A7B"/>
    <w:rsid w:val="00201DDA"/>
    <w:rsid w:val="00201F82"/>
    <w:rsid w:val="002039FC"/>
    <w:rsid w:val="00203F0F"/>
    <w:rsid w:val="00204873"/>
    <w:rsid w:val="0020542D"/>
    <w:rsid w:val="00210056"/>
    <w:rsid w:val="00210BF0"/>
    <w:rsid w:val="00210EC2"/>
    <w:rsid w:val="00211A57"/>
    <w:rsid w:val="00213D5F"/>
    <w:rsid w:val="002146A4"/>
    <w:rsid w:val="00214E14"/>
    <w:rsid w:val="002154AF"/>
    <w:rsid w:val="00216A79"/>
    <w:rsid w:val="002202D1"/>
    <w:rsid w:val="0022079A"/>
    <w:rsid w:val="00224122"/>
    <w:rsid w:val="00224684"/>
    <w:rsid w:val="00227053"/>
    <w:rsid w:val="00230942"/>
    <w:rsid w:val="00230D21"/>
    <w:rsid w:val="0023766F"/>
    <w:rsid w:val="002405D0"/>
    <w:rsid w:val="002406B3"/>
    <w:rsid w:val="00240D65"/>
    <w:rsid w:val="002418A7"/>
    <w:rsid w:val="002418B0"/>
    <w:rsid w:val="00241BEE"/>
    <w:rsid w:val="0024249F"/>
    <w:rsid w:val="00242BF2"/>
    <w:rsid w:val="002432AD"/>
    <w:rsid w:val="00243D96"/>
    <w:rsid w:val="002452EF"/>
    <w:rsid w:val="00254D15"/>
    <w:rsid w:val="00263711"/>
    <w:rsid w:val="00264876"/>
    <w:rsid w:val="0026513A"/>
    <w:rsid w:val="002658B5"/>
    <w:rsid w:val="00266935"/>
    <w:rsid w:val="0026729C"/>
    <w:rsid w:val="00267999"/>
    <w:rsid w:val="00270627"/>
    <w:rsid w:val="00270781"/>
    <w:rsid w:val="00272461"/>
    <w:rsid w:val="00273486"/>
    <w:rsid w:val="0027576F"/>
    <w:rsid w:val="002757DC"/>
    <w:rsid w:val="00275D34"/>
    <w:rsid w:val="002779CD"/>
    <w:rsid w:val="00281215"/>
    <w:rsid w:val="002814EB"/>
    <w:rsid w:val="00283885"/>
    <w:rsid w:val="0029169B"/>
    <w:rsid w:val="00296484"/>
    <w:rsid w:val="002979A7"/>
    <w:rsid w:val="002A1EB9"/>
    <w:rsid w:val="002A3446"/>
    <w:rsid w:val="002A429F"/>
    <w:rsid w:val="002A4A8A"/>
    <w:rsid w:val="002A627E"/>
    <w:rsid w:val="002A7E81"/>
    <w:rsid w:val="002B004D"/>
    <w:rsid w:val="002B01F4"/>
    <w:rsid w:val="002B05B8"/>
    <w:rsid w:val="002B05FC"/>
    <w:rsid w:val="002B0BD1"/>
    <w:rsid w:val="002B1FF7"/>
    <w:rsid w:val="002B3607"/>
    <w:rsid w:val="002B64B7"/>
    <w:rsid w:val="002B7376"/>
    <w:rsid w:val="002C37FC"/>
    <w:rsid w:val="002C469A"/>
    <w:rsid w:val="002C52FB"/>
    <w:rsid w:val="002C7AA7"/>
    <w:rsid w:val="002D16B0"/>
    <w:rsid w:val="002D1C6C"/>
    <w:rsid w:val="002D263E"/>
    <w:rsid w:val="002D4775"/>
    <w:rsid w:val="002D4E95"/>
    <w:rsid w:val="002D51A4"/>
    <w:rsid w:val="002D702A"/>
    <w:rsid w:val="002E1B05"/>
    <w:rsid w:val="002E1F85"/>
    <w:rsid w:val="002E5010"/>
    <w:rsid w:val="002E6C91"/>
    <w:rsid w:val="002F2A6A"/>
    <w:rsid w:val="002F2C21"/>
    <w:rsid w:val="002F2DF4"/>
    <w:rsid w:val="002F3E54"/>
    <w:rsid w:val="002F61EE"/>
    <w:rsid w:val="00305DCD"/>
    <w:rsid w:val="00306771"/>
    <w:rsid w:val="003072A8"/>
    <w:rsid w:val="003102D0"/>
    <w:rsid w:val="00310DAA"/>
    <w:rsid w:val="003120BC"/>
    <w:rsid w:val="00312123"/>
    <w:rsid w:val="0031350A"/>
    <w:rsid w:val="00314E63"/>
    <w:rsid w:val="00320A95"/>
    <w:rsid w:val="00321132"/>
    <w:rsid w:val="00322B63"/>
    <w:rsid w:val="0032340B"/>
    <w:rsid w:val="00323958"/>
    <w:rsid w:val="00324CCB"/>
    <w:rsid w:val="00327028"/>
    <w:rsid w:val="003305A5"/>
    <w:rsid w:val="00330929"/>
    <w:rsid w:val="00331AA6"/>
    <w:rsid w:val="00331F2E"/>
    <w:rsid w:val="003334C4"/>
    <w:rsid w:val="00333911"/>
    <w:rsid w:val="00333A32"/>
    <w:rsid w:val="00334152"/>
    <w:rsid w:val="00337CFC"/>
    <w:rsid w:val="00337E8A"/>
    <w:rsid w:val="003400C1"/>
    <w:rsid w:val="00344696"/>
    <w:rsid w:val="00346D95"/>
    <w:rsid w:val="00347966"/>
    <w:rsid w:val="00350554"/>
    <w:rsid w:val="00351BE3"/>
    <w:rsid w:val="003525A7"/>
    <w:rsid w:val="003544D1"/>
    <w:rsid w:val="00355A79"/>
    <w:rsid w:val="00355C9D"/>
    <w:rsid w:val="00356276"/>
    <w:rsid w:val="00356354"/>
    <w:rsid w:val="00356581"/>
    <w:rsid w:val="00356602"/>
    <w:rsid w:val="00361337"/>
    <w:rsid w:val="003623DE"/>
    <w:rsid w:val="003628A6"/>
    <w:rsid w:val="0036341F"/>
    <w:rsid w:val="00364236"/>
    <w:rsid w:val="00364DA9"/>
    <w:rsid w:val="00366132"/>
    <w:rsid w:val="0036614E"/>
    <w:rsid w:val="003710E0"/>
    <w:rsid w:val="00371C03"/>
    <w:rsid w:val="003747E1"/>
    <w:rsid w:val="003752DF"/>
    <w:rsid w:val="00375616"/>
    <w:rsid w:val="00382BE3"/>
    <w:rsid w:val="00382DC8"/>
    <w:rsid w:val="0038461F"/>
    <w:rsid w:val="00384FD0"/>
    <w:rsid w:val="00385C59"/>
    <w:rsid w:val="003860CA"/>
    <w:rsid w:val="00387322"/>
    <w:rsid w:val="0039207A"/>
    <w:rsid w:val="00392C56"/>
    <w:rsid w:val="0039344A"/>
    <w:rsid w:val="00397F16"/>
    <w:rsid w:val="003A066C"/>
    <w:rsid w:val="003A263A"/>
    <w:rsid w:val="003A550B"/>
    <w:rsid w:val="003A6515"/>
    <w:rsid w:val="003A6B0C"/>
    <w:rsid w:val="003B0FD3"/>
    <w:rsid w:val="003B3290"/>
    <w:rsid w:val="003B5008"/>
    <w:rsid w:val="003B6F5F"/>
    <w:rsid w:val="003C061C"/>
    <w:rsid w:val="003C42C1"/>
    <w:rsid w:val="003D2B60"/>
    <w:rsid w:val="003D366D"/>
    <w:rsid w:val="003D639F"/>
    <w:rsid w:val="003E198C"/>
    <w:rsid w:val="003E327A"/>
    <w:rsid w:val="003E3325"/>
    <w:rsid w:val="003E35AF"/>
    <w:rsid w:val="003E3CD7"/>
    <w:rsid w:val="003E6988"/>
    <w:rsid w:val="003F0632"/>
    <w:rsid w:val="003F2259"/>
    <w:rsid w:val="003F386D"/>
    <w:rsid w:val="00401516"/>
    <w:rsid w:val="00401F3E"/>
    <w:rsid w:val="00403097"/>
    <w:rsid w:val="0040351D"/>
    <w:rsid w:val="00403D86"/>
    <w:rsid w:val="004056A0"/>
    <w:rsid w:val="00410562"/>
    <w:rsid w:val="00410803"/>
    <w:rsid w:val="00411674"/>
    <w:rsid w:val="004125EF"/>
    <w:rsid w:val="00416BE1"/>
    <w:rsid w:val="00417848"/>
    <w:rsid w:val="00417E57"/>
    <w:rsid w:val="00423157"/>
    <w:rsid w:val="00423333"/>
    <w:rsid w:val="00426049"/>
    <w:rsid w:val="00427763"/>
    <w:rsid w:val="004301CB"/>
    <w:rsid w:val="0043214A"/>
    <w:rsid w:val="00433587"/>
    <w:rsid w:val="00433789"/>
    <w:rsid w:val="00434947"/>
    <w:rsid w:val="00434AC1"/>
    <w:rsid w:val="004357F6"/>
    <w:rsid w:val="00440EBF"/>
    <w:rsid w:val="0044124F"/>
    <w:rsid w:val="00442822"/>
    <w:rsid w:val="00443776"/>
    <w:rsid w:val="0044398C"/>
    <w:rsid w:val="00444FA6"/>
    <w:rsid w:val="0044656B"/>
    <w:rsid w:val="004471C6"/>
    <w:rsid w:val="00450220"/>
    <w:rsid w:val="004503A1"/>
    <w:rsid w:val="0045327E"/>
    <w:rsid w:val="00453EB2"/>
    <w:rsid w:val="004560D2"/>
    <w:rsid w:val="00460069"/>
    <w:rsid w:val="00461A55"/>
    <w:rsid w:val="00461AB6"/>
    <w:rsid w:val="004637C8"/>
    <w:rsid w:val="00463F1E"/>
    <w:rsid w:val="00465E85"/>
    <w:rsid w:val="00467BE1"/>
    <w:rsid w:val="00471235"/>
    <w:rsid w:val="00471FAE"/>
    <w:rsid w:val="00472A96"/>
    <w:rsid w:val="004736F8"/>
    <w:rsid w:val="00473DED"/>
    <w:rsid w:val="00474E6B"/>
    <w:rsid w:val="00475A7F"/>
    <w:rsid w:val="0047711D"/>
    <w:rsid w:val="004833C0"/>
    <w:rsid w:val="004864E8"/>
    <w:rsid w:val="00486A47"/>
    <w:rsid w:val="004876B5"/>
    <w:rsid w:val="00490593"/>
    <w:rsid w:val="00491F9E"/>
    <w:rsid w:val="004961F0"/>
    <w:rsid w:val="00496E37"/>
    <w:rsid w:val="00496F4F"/>
    <w:rsid w:val="00496F61"/>
    <w:rsid w:val="004A0A2E"/>
    <w:rsid w:val="004A19DA"/>
    <w:rsid w:val="004A2868"/>
    <w:rsid w:val="004A358B"/>
    <w:rsid w:val="004A6832"/>
    <w:rsid w:val="004A6EF5"/>
    <w:rsid w:val="004A78BE"/>
    <w:rsid w:val="004B0BD8"/>
    <w:rsid w:val="004B0EB5"/>
    <w:rsid w:val="004B1226"/>
    <w:rsid w:val="004B2131"/>
    <w:rsid w:val="004B6F76"/>
    <w:rsid w:val="004B7B4C"/>
    <w:rsid w:val="004B7E23"/>
    <w:rsid w:val="004C0F0D"/>
    <w:rsid w:val="004C18AF"/>
    <w:rsid w:val="004C292E"/>
    <w:rsid w:val="004C2DA5"/>
    <w:rsid w:val="004C3BE7"/>
    <w:rsid w:val="004C42DB"/>
    <w:rsid w:val="004C577F"/>
    <w:rsid w:val="004C6919"/>
    <w:rsid w:val="004C6FCA"/>
    <w:rsid w:val="004C7789"/>
    <w:rsid w:val="004D3551"/>
    <w:rsid w:val="004D5ADA"/>
    <w:rsid w:val="004D6B1A"/>
    <w:rsid w:val="004D6D27"/>
    <w:rsid w:val="004D6EF7"/>
    <w:rsid w:val="004E2903"/>
    <w:rsid w:val="004E675F"/>
    <w:rsid w:val="004F3CDF"/>
    <w:rsid w:val="004F3EE1"/>
    <w:rsid w:val="004F518C"/>
    <w:rsid w:val="004F54D5"/>
    <w:rsid w:val="004F784B"/>
    <w:rsid w:val="005016ED"/>
    <w:rsid w:val="005017FA"/>
    <w:rsid w:val="00501FE9"/>
    <w:rsid w:val="005025BD"/>
    <w:rsid w:val="00503125"/>
    <w:rsid w:val="00504A96"/>
    <w:rsid w:val="00504F7D"/>
    <w:rsid w:val="00510199"/>
    <w:rsid w:val="00510A45"/>
    <w:rsid w:val="00514CD3"/>
    <w:rsid w:val="005158C2"/>
    <w:rsid w:val="00515C71"/>
    <w:rsid w:val="005163F2"/>
    <w:rsid w:val="005165A2"/>
    <w:rsid w:val="00516B09"/>
    <w:rsid w:val="00516B4C"/>
    <w:rsid w:val="00520811"/>
    <w:rsid w:val="00520C4F"/>
    <w:rsid w:val="00521F79"/>
    <w:rsid w:val="00522045"/>
    <w:rsid w:val="00522A6F"/>
    <w:rsid w:val="00523D93"/>
    <w:rsid w:val="00524B86"/>
    <w:rsid w:val="00524F41"/>
    <w:rsid w:val="00526FC0"/>
    <w:rsid w:val="00527F95"/>
    <w:rsid w:val="00530EE4"/>
    <w:rsid w:val="00531264"/>
    <w:rsid w:val="005324E2"/>
    <w:rsid w:val="00532A86"/>
    <w:rsid w:val="005331E1"/>
    <w:rsid w:val="00535F6A"/>
    <w:rsid w:val="00537806"/>
    <w:rsid w:val="00544FCA"/>
    <w:rsid w:val="005463F2"/>
    <w:rsid w:val="005473CD"/>
    <w:rsid w:val="00551FCA"/>
    <w:rsid w:val="00552323"/>
    <w:rsid w:val="00553A60"/>
    <w:rsid w:val="00555750"/>
    <w:rsid w:val="00555C0A"/>
    <w:rsid w:val="00556CCB"/>
    <w:rsid w:val="00556DB7"/>
    <w:rsid w:val="00557F0A"/>
    <w:rsid w:val="00560BE9"/>
    <w:rsid w:val="005633CC"/>
    <w:rsid w:val="00566C07"/>
    <w:rsid w:val="005704DA"/>
    <w:rsid w:val="00573B13"/>
    <w:rsid w:val="00573C3D"/>
    <w:rsid w:val="0057469F"/>
    <w:rsid w:val="00575348"/>
    <w:rsid w:val="00575A3F"/>
    <w:rsid w:val="00575FBD"/>
    <w:rsid w:val="00580B90"/>
    <w:rsid w:val="005810F0"/>
    <w:rsid w:val="005816F3"/>
    <w:rsid w:val="00582298"/>
    <w:rsid w:val="0058329E"/>
    <w:rsid w:val="0058468D"/>
    <w:rsid w:val="00587D92"/>
    <w:rsid w:val="005919E3"/>
    <w:rsid w:val="00593EC9"/>
    <w:rsid w:val="00595172"/>
    <w:rsid w:val="00595304"/>
    <w:rsid w:val="0059790A"/>
    <w:rsid w:val="005A4994"/>
    <w:rsid w:val="005A7028"/>
    <w:rsid w:val="005A7E85"/>
    <w:rsid w:val="005B0BE6"/>
    <w:rsid w:val="005B0D98"/>
    <w:rsid w:val="005B14ED"/>
    <w:rsid w:val="005B224B"/>
    <w:rsid w:val="005B5AF9"/>
    <w:rsid w:val="005C1C24"/>
    <w:rsid w:val="005C2EA0"/>
    <w:rsid w:val="005C553F"/>
    <w:rsid w:val="005C59EF"/>
    <w:rsid w:val="005C7099"/>
    <w:rsid w:val="005D25AF"/>
    <w:rsid w:val="005E241C"/>
    <w:rsid w:val="005E2F14"/>
    <w:rsid w:val="005E4A11"/>
    <w:rsid w:val="005E5067"/>
    <w:rsid w:val="005E77F5"/>
    <w:rsid w:val="005F01F3"/>
    <w:rsid w:val="005F0579"/>
    <w:rsid w:val="005F0E6A"/>
    <w:rsid w:val="005F1434"/>
    <w:rsid w:val="005F1ACF"/>
    <w:rsid w:val="005F3C9D"/>
    <w:rsid w:val="005F4F43"/>
    <w:rsid w:val="005F5872"/>
    <w:rsid w:val="005F7B26"/>
    <w:rsid w:val="0060026A"/>
    <w:rsid w:val="006002C5"/>
    <w:rsid w:val="006011F0"/>
    <w:rsid w:val="006019BF"/>
    <w:rsid w:val="00601C90"/>
    <w:rsid w:val="00603164"/>
    <w:rsid w:val="00604335"/>
    <w:rsid w:val="0060517A"/>
    <w:rsid w:val="00606EC5"/>
    <w:rsid w:val="00610767"/>
    <w:rsid w:val="006108D9"/>
    <w:rsid w:val="00610A60"/>
    <w:rsid w:val="006145EE"/>
    <w:rsid w:val="00614903"/>
    <w:rsid w:val="0061517F"/>
    <w:rsid w:val="00615CB2"/>
    <w:rsid w:val="00620485"/>
    <w:rsid w:val="00621205"/>
    <w:rsid w:val="00623368"/>
    <w:rsid w:val="00624AEC"/>
    <w:rsid w:val="006253FB"/>
    <w:rsid w:val="006268B3"/>
    <w:rsid w:val="0063047C"/>
    <w:rsid w:val="00630868"/>
    <w:rsid w:val="006309BD"/>
    <w:rsid w:val="00631E28"/>
    <w:rsid w:val="006321D7"/>
    <w:rsid w:val="00632FF6"/>
    <w:rsid w:val="00633739"/>
    <w:rsid w:val="006347A1"/>
    <w:rsid w:val="006347E9"/>
    <w:rsid w:val="00634E87"/>
    <w:rsid w:val="006355F1"/>
    <w:rsid w:val="006356C2"/>
    <w:rsid w:val="00641433"/>
    <w:rsid w:val="006444D2"/>
    <w:rsid w:val="006458FB"/>
    <w:rsid w:val="00645BDD"/>
    <w:rsid w:val="00646527"/>
    <w:rsid w:val="00650DF4"/>
    <w:rsid w:val="00653D3C"/>
    <w:rsid w:val="006540AE"/>
    <w:rsid w:val="00661840"/>
    <w:rsid w:val="00663452"/>
    <w:rsid w:val="00663D38"/>
    <w:rsid w:val="00664015"/>
    <w:rsid w:val="00664041"/>
    <w:rsid w:val="00664058"/>
    <w:rsid w:val="00670885"/>
    <w:rsid w:val="006715DB"/>
    <w:rsid w:val="00672AA6"/>
    <w:rsid w:val="00674E1B"/>
    <w:rsid w:val="0067536F"/>
    <w:rsid w:val="00675623"/>
    <w:rsid w:val="0067644A"/>
    <w:rsid w:val="00686A30"/>
    <w:rsid w:val="006879AE"/>
    <w:rsid w:val="0069191B"/>
    <w:rsid w:val="00692064"/>
    <w:rsid w:val="00692608"/>
    <w:rsid w:val="006951E3"/>
    <w:rsid w:val="006966C3"/>
    <w:rsid w:val="00697AC3"/>
    <w:rsid w:val="00697AD7"/>
    <w:rsid w:val="00697E2C"/>
    <w:rsid w:val="006A02A5"/>
    <w:rsid w:val="006A25B5"/>
    <w:rsid w:val="006A38D1"/>
    <w:rsid w:val="006A39FE"/>
    <w:rsid w:val="006A63EA"/>
    <w:rsid w:val="006A7BA4"/>
    <w:rsid w:val="006B40E4"/>
    <w:rsid w:val="006B47B2"/>
    <w:rsid w:val="006C0669"/>
    <w:rsid w:val="006C0B3E"/>
    <w:rsid w:val="006C12DB"/>
    <w:rsid w:val="006C1D1B"/>
    <w:rsid w:val="006C5C4C"/>
    <w:rsid w:val="006C7DCF"/>
    <w:rsid w:val="006D0EF9"/>
    <w:rsid w:val="006D259A"/>
    <w:rsid w:val="006D3903"/>
    <w:rsid w:val="006D3E42"/>
    <w:rsid w:val="006D44DB"/>
    <w:rsid w:val="006D56CF"/>
    <w:rsid w:val="006D5F7C"/>
    <w:rsid w:val="006D6CDA"/>
    <w:rsid w:val="006D778F"/>
    <w:rsid w:val="006D7D12"/>
    <w:rsid w:val="006E32E2"/>
    <w:rsid w:val="006E532A"/>
    <w:rsid w:val="006E5979"/>
    <w:rsid w:val="006F010C"/>
    <w:rsid w:val="006F302C"/>
    <w:rsid w:val="006F36C3"/>
    <w:rsid w:val="006F39D2"/>
    <w:rsid w:val="006F406F"/>
    <w:rsid w:val="006F4CF6"/>
    <w:rsid w:val="006F5735"/>
    <w:rsid w:val="006F5930"/>
    <w:rsid w:val="006F6731"/>
    <w:rsid w:val="006F705F"/>
    <w:rsid w:val="006F7813"/>
    <w:rsid w:val="006F7EEA"/>
    <w:rsid w:val="007026AA"/>
    <w:rsid w:val="0070403E"/>
    <w:rsid w:val="00704544"/>
    <w:rsid w:val="0070519B"/>
    <w:rsid w:val="00705F87"/>
    <w:rsid w:val="00706852"/>
    <w:rsid w:val="00706EF0"/>
    <w:rsid w:val="00707698"/>
    <w:rsid w:val="00710262"/>
    <w:rsid w:val="00711038"/>
    <w:rsid w:val="007113F1"/>
    <w:rsid w:val="007125F2"/>
    <w:rsid w:val="007149AF"/>
    <w:rsid w:val="007204D9"/>
    <w:rsid w:val="00721DBF"/>
    <w:rsid w:val="00721DC1"/>
    <w:rsid w:val="0072229F"/>
    <w:rsid w:val="00723888"/>
    <w:rsid w:val="00723EE8"/>
    <w:rsid w:val="00726D7D"/>
    <w:rsid w:val="00727BB9"/>
    <w:rsid w:val="0073003A"/>
    <w:rsid w:val="007342F0"/>
    <w:rsid w:val="00734A92"/>
    <w:rsid w:val="007350B7"/>
    <w:rsid w:val="00747C49"/>
    <w:rsid w:val="00752A5C"/>
    <w:rsid w:val="00753BC9"/>
    <w:rsid w:val="00754246"/>
    <w:rsid w:val="00754480"/>
    <w:rsid w:val="00754A32"/>
    <w:rsid w:val="00754D8C"/>
    <w:rsid w:val="00756D26"/>
    <w:rsid w:val="0075763B"/>
    <w:rsid w:val="00757C25"/>
    <w:rsid w:val="00760287"/>
    <w:rsid w:val="0077304A"/>
    <w:rsid w:val="007731B4"/>
    <w:rsid w:val="00774B71"/>
    <w:rsid w:val="00774D6E"/>
    <w:rsid w:val="00776615"/>
    <w:rsid w:val="00776F1F"/>
    <w:rsid w:val="00777617"/>
    <w:rsid w:val="007801A4"/>
    <w:rsid w:val="00781EE2"/>
    <w:rsid w:val="00784017"/>
    <w:rsid w:val="00785163"/>
    <w:rsid w:val="007855B1"/>
    <w:rsid w:val="00785C8D"/>
    <w:rsid w:val="00786499"/>
    <w:rsid w:val="00787853"/>
    <w:rsid w:val="00790009"/>
    <w:rsid w:val="00790E90"/>
    <w:rsid w:val="00792343"/>
    <w:rsid w:val="0079545C"/>
    <w:rsid w:val="00796020"/>
    <w:rsid w:val="00796689"/>
    <w:rsid w:val="00796FF7"/>
    <w:rsid w:val="007A0694"/>
    <w:rsid w:val="007A1CE9"/>
    <w:rsid w:val="007A451D"/>
    <w:rsid w:val="007A47F5"/>
    <w:rsid w:val="007A4A70"/>
    <w:rsid w:val="007A4E0D"/>
    <w:rsid w:val="007A5649"/>
    <w:rsid w:val="007A5B78"/>
    <w:rsid w:val="007A6B85"/>
    <w:rsid w:val="007A756F"/>
    <w:rsid w:val="007A7EBA"/>
    <w:rsid w:val="007B02AA"/>
    <w:rsid w:val="007B4045"/>
    <w:rsid w:val="007B4FFC"/>
    <w:rsid w:val="007B7613"/>
    <w:rsid w:val="007C118F"/>
    <w:rsid w:val="007C54E2"/>
    <w:rsid w:val="007C6E37"/>
    <w:rsid w:val="007C79B7"/>
    <w:rsid w:val="007D1A04"/>
    <w:rsid w:val="007D1BF2"/>
    <w:rsid w:val="007D2CB0"/>
    <w:rsid w:val="007D2F24"/>
    <w:rsid w:val="007D4B49"/>
    <w:rsid w:val="007D6F9A"/>
    <w:rsid w:val="007D720B"/>
    <w:rsid w:val="007D73BF"/>
    <w:rsid w:val="007D79A6"/>
    <w:rsid w:val="007E17AC"/>
    <w:rsid w:val="007E252A"/>
    <w:rsid w:val="007E2ADF"/>
    <w:rsid w:val="007E3818"/>
    <w:rsid w:val="007E3A4D"/>
    <w:rsid w:val="007E5467"/>
    <w:rsid w:val="007E5A82"/>
    <w:rsid w:val="007E5D14"/>
    <w:rsid w:val="007E5DA8"/>
    <w:rsid w:val="007E5E51"/>
    <w:rsid w:val="007F0CE5"/>
    <w:rsid w:val="007F1C4A"/>
    <w:rsid w:val="007F477E"/>
    <w:rsid w:val="007F4D8E"/>
    <w:rsid w:val="0080022B"/>
    <w:rsid w:val="008006C3"/>
    <w:rsid w:val="00801549"/>
    <w:rsid w:val="0080294D"/>
    <w:rsid w:val="00803A30"/>
    <w:rsid w:val="008102EC"/>
    <w:rsid w:val="00810B4A"/>
    <w:rsid w:val="008114AF"/>
    <w:rsid w:val="008142E8"/>
    <w:rsid w:val="00814A62"/>
    <w:rsid w:val="00815751"/>
    <w:rsid w:val="00815AB8"/>
    <w:rsid w:val="00816A0F"/>
    <w:rsid w:val="0082007B"/>
    <w:rsid w:val="00820187"/>
    <w:rsid w:val="00820CAF"/>
    <w:rsid w:val="00820E0B"/>
    <w:rsid w:val="00820E83"/>
    <w:rsid w:val="00821837"/>
    <w:rsid w:val="00825E96"/>
    <w:rsid w:val="0083174C"/>
    <w:rsid w:val="00834395"/>
    <w:rsid w:val="0083455F"/>
    <w:rsid w:val="008346E6"/>
    <w:rsid w:val="0083485A"/>
    <w:rsid w:val="00834D59"/>
    <w:rsid w:val="00835EBF"/>
    <w:rsid w:val="008361EA"/>
    <w:rsid w:val="00840857"/>
    <w:rsid w:val="00840B5C"/>
    <w:rsid w:val="008452D4"/>
    <w:rsid w:val="008459C7"/>
    <w:rsid w:val="008470C4"/>
    <w:rsid w:val="008545B6"/>
    <w:rsid w:val="0085624C"/>
    <w:rsid w:val="00856266"/>
    <w:rsid w:val="00856948"/>
    <w:rsid w:val="00860B59"/>
    <w:rsid w:val="008626CF"/>
    <w:rsid w:val="008629B0"/>
    <w:rsid w:val="00862A3F"/>
    <w:rsid w:val="00863C48"/>
    <w:rsid w:val="00864ADD"/>
    <w:rsid w:val="008656CF"/>
    <w:rsid w:val="00865A95"/>
    <w:rsid w:val="00866427"/>
    <w:rsid w:val="0086797E"/>
    <w:rsid w:val="0087522D"/>
    <w:rsid w:val="008759CF"/>
    <w:rsid w:val="00875AE6"/>
    <w:rsid w:val="00876147"/>
    <w:rsid w:val="00877239"/>
    <w:rsid w:val="00881367"/>
    <w:rsid w:val="00882424"/>
    <w:rsid w:val="00883233"/>
    <w:rsid w:val="00883F78"/>
    <w:rsid w:val="008850AA"/>
    <w:rsid w:val="0088663F"/>
    <w:rsid w:val="008922C3"/>
    <w:rsid w:val="00893A91"/>
    <w:rsid w:val="00894257"/>
    <w:rsid w:val="00894575"/>
    <w:rsid w:val="00896068"/>
    <w:rsid w:val="008A1055"/>
    <w:rsid w:val="008A3947"/>
    <w:rsid w:val="008A462D"/>
    <w:rsid w:val="008A6645"/>
    <w:rsid w:val="008A678C"/>
    <w:rsid w:val="008A698F"/>
    <w:rsid w:val="008A7C2C"/>
    <w:rsid w:val="008B0835"/>
    <w:rsid w:val="008B31FC"/>
    <w:rsid w:val="008B39B6"/>
    <w:rsid w:val="008B4F7F"/>
    <w:rsid w:val="008C0389"/>
    <w:rsid w:val="008C111F"/>
    <w:rsid w:val="008C3B03"/>
    <w:rsid w:val="008C4399"/>
    <w:rsid w:val="008C4C6E"/>
    <w:rsid w:val="008D264B"/>
    <w:rsid w:val="008D4136"/>
    <w:rsid w:val="008D4D6B"/>
    <w:rsid w:val="008E16EF"/>
    <w:rsid w:val="008E17D0"/>
    <w:rsid w:val="008E751A"/>
    <w:rsid w:val="008F0736"/>
    <w:rsid w:val="008F1D2F"/>
    <w:rsid w:val="008F236B"/>
    <w:rsid w:val="008F386C"/>
    <w:rsid w:val="008F4D66"/>
    <w:rsid w:val="00900E9E"/>
    <w:rsid w:val="00901174"/>
    <w:rsid w:val="00901266"/>
    <w:rsid w:val="00903F13"/>
    <w:rsid w:val="009060F1"/>
    <w:rsid w:val="009069A0"/>
    <w:rsid w:val="00907A2B"/>
    <w:rsid w:val="00910927"/>
    <w:rsid w:val="00915294"/>
    <w:rsid w:val="0091629C"/>
    <w:rsid w:val="0091755B"/>
    <w:rsid w:val="00920A03"/>
    <w:rsid w:val="0092110E"/>
    <w:rsid w:val="00921A61"/>
    <w:rsid w:val="0092256B"/>
    <w:rsid w:val="00922607"/>
    <w:rsid w:val="00922C8F"/>
    <w:rsid w:val="00923E03"/>
    <w:rsid w:val="00925767"/>
    <w:rsid w:val="00925B50"/>
    <w:rsid w:val="00926936"/>
    <w:rsid w:val="00927851"/>
    <w:rsid w:val="009309BA"/>
    <w:rsid w:val="009332E5"/>
    <w:rsid w:val="009336DE"/>
    <w:rsid w:val="00933896"/>
    <w:rsid w:val="00935FE9"/>
    <w:rsid w:val="00936199"/>
    <w:rsid w:val="00936A6B"/>
    <w:rsid w:val="0094145C"/>
    <w:rsid w:val="00942858"/>
    <w:rsid w:val="00943228"/>
    <w:rsid w:val="0094365A"/>
    <w:rsid w:val="009446C3"/>
    <w:rsid w:val="00944A1F"/>
    <w:rsid w:val="0094587E"/>
    <w:rsid w:val="0094773C"/>
    <w:rsid w:val="00950167"/>
    <w:rsid w:val="00950C91"/>
    <w:rsid w:val="009517C2"/>
    <w:rsid w:val="00953AB4"/>
    <w:rsid w:val="009551A8"/>
    <w:rsid w:val="0095569A"/>
    <w:rsid w:val="009558E4"/>
    <w:rsid w:val="00955B23"/>
    <w:rsid w:val="00955E36"/>
    <w:rsid w:val="009577E0"/>
    <w:rsid w:val="00961055"/>
    <w:rsid w:val="00962F2F"/>
    <w:rsid w:val="009633EF"/>
    <w:rsid w:val="0096432F"/>
    <w:rsid w:val="00964C15"/>
    <w:rsid w:val="009731AC"/>
    <w:rsid w:val="0097324D"/>
    <w:rsid w:val="00973297"/>
    <w:rsid w:val="00976786"/>
    <w:rsid w:val="00977C81"/>
    <w:rsid w:val="00977E53"/>
    <w:rsid w:val="00980752"/>
    <w:rsid w:val="009821F7"/>
    <w:rsid w:val="00982DBD"/>
    <w:rsid w:val="00983966"/>
    <w:rsid w:val="00987A3E"/>
    <w:rsid w:val="0099070A"/>
    <w:rsid w:val="00992C8F"/>
    <w:rsid w:val="009931F3"/>
    <w:rsid w:val="00994B61"/>
    <w:rsid w:val="009A2133"/>
    <w:rsid w:val="009A4436"/>
    <w:rsid w:val="009B1226"/>
    <w:rsid w:val="009B30B4"/>
    <w:rsid w:val="009B35E4"/>
    <w:rsid w:val="009B5D90"/>
    <w:rsid w:val="009B6D94"/>
    <w:rsid w:val="009B7168"/>
    <w:rsid w:val="009C15A4"/>
    <w:rsid w:val="009C2128"/>
    <w:rsid w:val="009C2212"/>
    <w:rsid w:val="009C2270"/>
    <w:rsid w:val="009C2B87"/>
    <w:rsid w:val="009C2FF6"/>
    <w:rsid w:val="009C377C"/>
    <w:rsid w:val="009C3A2F"/>
    <w:rsid w:val="009C64EB"/>
    <w:rsid w:val="009C6686"/>
    <w:rsid w:val="009D0916"/>
    <w:rsid w:val="009D2466"/>
    <w:rsid w:val="009E2A5D"/>
    <w:rsid w:val="009E3C31"/>
    <w:rsid w:val="009E3C75"/>
    <w:rsid w:val="009E45AD"/>
    <w:rsid w:val="009E4908"/>
    <w:rsid w:val="009E4C22"/>
    <w:rsid w:val="009E5DCB"/>
    <w:rsid w:val="009E6B3B"/>
    <w:rsid w:val="009F0325"/>
    <w:rsid w:val="009F0781"/>
    <w:rsid w:val="009F08F2"/>
    <w:rsid w:val="009F1C9F"/>
    <w:rsid w:val="009F2108"/>
    <w:rsid w:val="009F3869"/>
    <w:rsid w:val="009F5012"/>
    <w:rsid w:val="00A012F1"/>
    <w:rsid w:val="00A019B5"/>
    <w:rsid w:val="00A04CCF"/>
    <w:rsid w:val="00A0588D"/>
    <w:rsid w:val="00A07ED9"/>
    <w:rsid w:val="00A10365"/>
    <w:rsid w:val="00A12664"/>
    <w:rsid w:val="00A15658"/>
    <w:rsid w:val="00A17A57"/>
    <w:rsid w:val="00A17DEB"/>
    <w:rsid w:val="00A22973"/>
    <w:rsid w:val="00A22ACD"/>
    <w:rsid w:val="00A23961"/>
    <w:rsid w:val="00A27E9D"/>
    <w:rsid w:val="00A316FC"/>
    <w:rsid w:val="00A324D2"/>
    <w:rsid w:val="00A32CE7"/>
    <w:rsid w:val="00A37C05"/>
    <w:rsid w:val="00A4027E"/>
    <w:rsid w:val="00A4154E"/>
    <w:rsid w:val="00A452D1"/>
    <w:rsid w:val="00A4575C"/>
    <w:rsid w:val="00A46082"/>
    <w:rsid w:val="00A478C1"/>
    <w:rsid w:val="00A5001B"/>
    <w:rsid w:val="00A56012"/>
    <w:rsid w:val="00A57DEE"/>
    <w:rsid w:val="00A6110A"/>
    <w:rsid w:val="00A62DB6"/>
    <w:rsid w:val="00A66CE2"/>
    <w:rsid w:val="00A670DA"/>
    <w:rsid w:val="00A7104C"/>
    <w:rsid w:val="00A745F4"/>
    <w:rsid w:val="00A75E9A"/>
    <w:rsid w:val="00A77D5A"/>
    <w:rsid w:val="00A81F9D"/>
    <w:rsid w:val="00A826B9"/>
    <w:rsid w:val="00A82780"/>
    <w:rsid w:val="00A85E45"/>
    <w:rsid w:val="00A901BA"/>
    <w:rsid w:val="00A9102C"/>
    <w:rsid w:val="00A92421"/>
    <w:rsid w:val="00A92622"/>
    <w:rsid w:val="00A93FD6"/>
    <w:rsid w:val="00A94110"/>
    <w:rsid w:val="00A948E0"/>
    <w:rsid w:val="00A961DF"/>
    <w:rsid w:val="00AA23C6"/>
    <w:rsid w:val="00AA39CF"/>
    <w:rsid w:val="00AA4C65"/>
    <w:rsid w:val="00AA4F77"/>
    <w:rsid w:val="00AA533E"/>
    <w:rsid w:val="00AA7380"/>
    <w:rsid w:val="00AA7BC1"/>
    <w:rsid w:val="00AB159C"/>
    <w:rsid w:val="00AB4FD6"/>
    <w:rsid w:val="00AB66AA"/>
    <w:rsid w:val="00AB69F5"/>
    <w:rsid w:val="00AB73C3"/>
    <w:rsid w:val="00AC25FA"/>
    <w:rsid w:val="00AC33B9"/>
    <w:rsid w:val="00AC41D9"/>
    <w:rsid w:val="00AC65C9"/>
    <w:rsid w:val="00AC677A"/>
    <w:rsid w:val="00AC75EF"/>
    <w:rsid w:val="00AD086F"/>
    <w:rsid w:val="00AD40B9"/>
    <w:rsid w:val="00AD6863"/>
    <w:rsid w:val="00AD75B2"/>
    <w:rsid w:val="00AD7F1F"/>
    <w:rsid w:val="00AE215D"/>
    <w:rsid w:val="00AE5A2C"/>
    <w:rsid w:val="00AE7241"/>
    <w:rsid w:val="00AF19EA"/>
    <w:rsid w:val="00AF1FB4"/>
    <w:rsid w:val="00AF2041"/>
    <w:rsid w:val="00AF3625"/>
    <w:rsid w:val="00AF4917"/>
    <w:rsid w:val="00AF56AB"/>
    <w:rsid w:val="00AF63C5"/>
    <w:rsid w:val="00AF6F87"/>
    <w:rsid w:val="00AF7FF1"/>
    <w:rsid w:val="00B02471"/>
    <w:rsid w:val="00B06469"/>
    <w:rsid w:val="00B10DB9"/>
    <w:rsid w:val="00B11D4A"/>
    <w:rsid w:val="00B1270F"/>
    <w:rsid w:val="00B12C12"/>
    <w:rsid w:val="00B20FD3"/>
    <w:rsid w:val="00B21A79"/>
    <w:rsid w:val="00B22D20"/>
    <w:rsid w:val="00B26136"/>
    <w:rsid w:val="00B2638F"/>
    <w:rsid w:val="00B264DC"/>
    <w:rsid w:val="00B26F15"/>
    <w:rsid w:val="00B322FB"/>
    <w:rsid w:val="00B32F5C"/>
    <w:rsid w:val="00B33202"/>
    <w:rsid w:val="00B33B8F"/>
    <w:rsid w:val="00B34B01"/>
    <w:rsid w:val="00B4267A"/>
    <w:rsid w:val="00B428B4"/>
    <w:rsid w:val="00B43515"/>
    <w:rsid w:val="00B43E65"/>
    <w:rsid w:val="00B44F88"/>
    <w:rsid w:val="00B45265"/>
    <w:rsid w:val="00B507D8"/>
    <w:rsid w:val="00B50DFC"/>
    <w:rsid w:val="00B51328"/>
    <w:rsid w:val="00B5212F"/>
    <w:rsid w:val="00B5691A"/>
    <w:rsid w:val="00B605C5"/>
    <w:rsid w:val="00B6343B"/>
    <w:rsid w:val="00B67ED3"/>
    <w:rsid w:val="00B70F79"/>
    <w:rsid w:val="00B72409"/>
    <w:rsid w:val="00B747EB"/>
    <w:rsid w:val="00B76A9F"/>
    <w:rsid w:val="00B771A3"/>
    <w:rsid w:val="00B80062"/>
    <w:rsid w:val="00B80F7C"/>
    <w:rsid w:val="00B813B0"/>
    <w:rsid w:val="00B83434"/>
    <w:rsid w:val="00B857F2"/>
    <w:rsid w:val="00B864F4"/>
    <w:rsid w:val="00B901CC"/>
    <w:rsid w:val="00B9291A"/>
    <w:rsid w:val="00B93633"/>
    <w:rsid w:val="00B944E3"/>
    <w:rsid w:val="00B9705F"/>
    <w:rsid w:val="00B97B9D"/>
    <w:rsid w:val="00BA0C9B"/>
    <w:rsid w:val="00BA0D56"/>
    <w:rsid w:val="00BA28DD"/>
    <w:rsid w:val="00BA3483"/>
    <w:rsid w:val="00BA398D"/>
    <w:rsid w:val="00BA493F"/>
    <w:rsid w:val="00BB4338"/>
    <w:rsid w:val="00BB537C"/>
    <w:rsid w:val="00BB7419"/>
    <w:rsid w:val="00BC43F7"/>
    <w:rsid w:val="00BC4749"/>
    <w:rsid w:val="00BC5263"/>
    <w:rsid w:val="00BC67FC"/>
    <w:rsid w:val="00BC701A"/>
    <w:rsid w:val="00BD11A3"/>
    <w:rsid w:val="00BD1462"/>
    <w:rsid w:val="00BD2DA8"/>
    <w:rsid w:val="00BD435E"/>
    <w:rsid w:val="00BD4CAF"/>
    <w:rsid w:val="00BE0A8F"/>
    <w:rsid w:val="00BE28A5"/>
    <w:rsid w:val="00BE2B08"/>
    <w:rsid w:val="00BE406C"/>
    <w:rsid w:val="00BE61B7"/>
    <w:rsid w:val="00BE7C21"/>
    <w:rsid w:val="00BE7EAA"/>
    <w:rsid w:val="00BF3C55"/>
    <w:rsid w:val="00BF404B"/>
    <w:rsid w:val="00BF4853"/>
    <w:rsid w:val="00BF49F2"/>
    <w:rsid w:val="00C013B1"/>
    <w:rsid w:val="00C058B8"/>
    <w:rsid w:val="00C06CD7"/>
    <w:rsid w:val="00C11292"/>
    <w:rsid w:val="00C148AB"/>
    <w:rsid w:val="00C1569E"/>
    <w:rsid w:val="00C15E15"/>
    <w:rsid w:val="00C20149"/>
    <w:rsid w:val="00C2236C"/>
    <w:rsid w:val="00C30E9D"/>
    <w:rsid w:val="00C32D10"/>
    <w:rsid w:val="00C33F40"/>
    <w:rsid w:val="00C357CF"/>
    <w:rsid w:val="00C35D9C"/>
    <w:rsid w:val="00C3633E"/>
    <w:rsid w:val="00C416A2"/>
    <w:rsid w:val="00C422FF"/>
    <w:rsid w:val="00C43464"/>
    <w:rsid w:val="00C45DC7"/>
    <w:rsid w:val="00C460BC"/>
    <w:rsid w:val="00C46A1B"/>
    <w:rsid w:val="00C46ACE"/>
    <w:rsid w:val="00C47DA7"/>
    <w:rsid w:val="00C50022"/>
    <w:rsid w:val="00C5079C"/>
    <w:rsid w:val="00C51290"/>
    <w:rsid w:val="00C52014"/>
    <w:rsid w:val="00C52505"/>
    <w:rsid w:val="00C57016"/>
    <w:rsid w:val="00C5743B"/>
    <w:rsid w:val="00C60A95"/>
    <w:rsid w:val="00C624F3"/>
    <w:rsid w:val="00C6309F"/>
    <w:rsid w:val="00C63274"/>
    <w:rsid w:val="00C65364"/>
    <w:rsid w:val="00C65890"/>
    <w:rsid w:val="00C670E0"/>
    <w:rsid w:val="00C67448"/>
    <w:rsid w:val="00C709B2"/>
    <w:rsid w:val="00C71402"/>
    <w:rsid w:val="00C7363E"/>
    <w:rsid w:val="00C73878"/>
    <w:rsid w:val="00C74AAF"/>
    <w:rsid w:val="00C7590F"/>
    <w:rsid w:val="00C763E0"/>
    <w:rsid w:val="00C80E2F"/>
    <w:rsid w:val="00C821A4"/>
    <w:rsid w:val="00C841A8"/>
    <w:rsid w:val="00C84D95"/>
    <w:rsid w:val="00C85481"/>
    <w:rsid w:val="00C85678"/>
    <w:rsid w:val="00C857BC"/>
    <w:rsid w:val="00C910E2"/>
    <w:rsid w:val="00C9179A"/>
    <w:rsid w:val="00C91F56"/>
    <w:rsid w:val="00C9434A"/>
    <w:rsid w:val="00C94F20"/>
    <w:rsid w:val="00CA06E1"/>
    <w:rsid w:val="00CA0C29"/>
    <w:rsid w:val="00CA1EFD"/>
    <w:rsid w:val="00CA2518"/>
    <w:rsid w:val="00CA31A8"/>
    <w:rsid w:val="00CA43E1"/>
    <w:rsid w:val="00CA6E80"/>
    <w:rsid w:val="00CA7D45"/>
    <w:rsid w:val="00CB0E18"/>
    <w:rsid w:val="00CB1557"/>
    <w:rsid w:val="00CB1D82"/>
    <w:rsid w:val="00CB2F44"/>
    <w:rsid w:val="00CB3107"/>
    <w:rsid w:val="00CB3823"/>
    <w:rsid w:val="00CB67FB"/>
    <w:rsid w:val="00CC0412"/>
    <w:rsid w:val="00CC073E"/>
    <w:rsid w:val="00CC0DAA"/>
    <w:rsid w:val="00CC11EA"/>
    <w:rsid w:val="00CC1521"/>
    <w:rsid w:val="00CC1582"/>
    <w:rsid w:val="00CC1846"/>
    <w:rsid w:val="00CC5A7F"/>
    <w:rsid w:val="00CC5F87"/>
    <w:rsid w:val="00CC6EEF"/>
    <w:rsid w:val="00CD225A"/>
    <w:rsid w:val="00CD275A"/>
    <w:rsid w:val="00CD2C77"/>
    <w:rsid w:val="00CD439A"/>
    <w:rsid w:val="00CD4D56"/>
    <w:rsid w:val="00CD5D19"/>
    <w:rsid w:val="00CD79A1"/>
    <w:rsid w:val="00CE106F"/>
    <w:rsid w:val="00CE28E0"/>
    <w:rsid w:val="00CE309C"/>
    <w:rsid w:val="00CE3BCD"/>
    <w:rsid w:val="00CE7FFA"/>
    <w:rsid w:val="00CF0939"/>
    <w:rsid w:val="00CF5650"/>
    <w:rsid w:val="00CF6D18"/>
    <w:rsid w:val="00CF740B"/>
    <w:rsid w:val="00D00795"/>
    <w:rsid w:val="00D0107E"/>
    <w:rsid w:val="00D01FDB"/>
    <w:rsid w:val="00D04387"/>
    <w:rsid w:val="00D10EEB"/>
    <w:rsid w:val="00D1140C"/>
    <w:rsid w:val="00D12B17"/>
    <w:rsid w:val="00D13CCB"/>
    <w:rsid w:val="00D160FF"/>
    <w:rsid w:val="00D16359"/>
    <w:rsid w:val="00D168BC"/>
    <w:rsid w:val="00D16E5E"/>
    <w:rsid w:val="00D22898"/>
    <w:rsid w:val="00D23AD3"/>
    <w:rsid w:val="00D24190"/>
    <w:rsid w:val="00D24906"/>
    <w:rsid w:val="00D267FF"/>
    <w:rsid w:val="00D2765E"/>
    <w:rsid w:val="00D30B67"/>
    <w:rsid w:val="00D31DD6"/>
    <w:rsid w:val="00D32149"/>
    <w:rsid w:val="00D325F0"/>
    <w:rsid w:val="00D33907"/>
    <w:rsid w:val="00D33D56"/>
    <w:rsid w:val="00D34311"/>
    <w:rsid w:val="00D347DA"/>
    <w:rsid w:val="00D40420"/>
    <w:rsid w:val="00D41320"/>
    <w:rsid w:val="00D41B60"/>
    <w:rsid w:val="00D421E1"/>
    <w:rsid w:val="00D46AD1"/>
    <w:rsid w:val="00D479AB"/>
    <w:rsid w:val="00D52E84"/>
    <w:rsid w:val="00D53ADE"/>
    <w:rsid w:val="00D54068"/>
    <w:rsid w:val="00D55125"/>
    <w:rsid w:val="00D55392"/>
    <w:rsid w:val="00D55A93"/>
    <w:rsid w:val="00D578C9"/>
    <w:rsid w:val="00D6405D"/>
    <w:rsid w:val="00D6456F"/>
    <w:rsid w:val="00D653F2"/>
    <w:rsid w:val="00D66A70"/>
    <w:rsid w:val="00D712AE"/>
    <w:rsid w:val="00D71E4B"/>
    <w:rsid w:val="00D7482F"/>
    <w:rsid w:val="00D752EA"/>
    <w:rsid w:val="00D77316"/>
    <w:rsid w:val="00D774A2"/>
    <w:rsid w:val="00D83665"/>
    <w:rsid w:val="00D83F37"/>
    <w:rsid w:val="00D84453"/>
    <w:rsid w:val="00D905A8"/>
    <w:rsid w:val="00D94336"/>
    <w:rsid w:val="00DA0690"/>
    <w:rsid w:val="00DA2C36"/>
    <w:rsid w:val="00DA2E6E"/>
    <w:rsid w:val="00DA3D66"/>
    <w:rsid w:val="00DA4268"/>
    <w:rsid w:val="00DA4D46"/>
    <w:rsid w:val="00DA64FD"/>
    <w:rsid w:val="00DA77A3"/>
    <w:rsid w:val="00DB30C9"/>
    <w:rsid w:val="00DB33B6"/>
    <w:rsid w:val="00DB465E"/>
    <w:rsid w:val="00DB551E"/>
    <w:rsid w:val="00DB6665"/>
    <w:rsid w:val="00DB7665"/>
    <w:rsid w:val="00DC1CE3"/>
    <w:rsid w:val="00DC3D37"/>
    <w:rsid w:val="00DC454F"/>
    <w:rsid w:val="00DC532F"/>
    <w:rsid w:val="00DC714D"/>
    <w:rsid w:val="00DC7DDC"/>
    <w:rsid w:val="00DD1225"/>
    <w:rsid w:val="00DD161F"/>
    <w:rsid w:val="00DD20D4"/>
    <w:rsid w:val="00DD22C7"/>
    <w:rsid w:val="00DD24B3"/>
    <w:rsid w:val="00DD2F9C"/>
    <w:rsid w:val="00DD3B8C"/>
    <w:rsid w:val="00DD708F"/>
    <w:rsid w:val="00DD7A7A"/>
    <w:rsid w:val="00DE0EA9"/>
    <w:rsid w:val="00DE14C9"/>
    <w:rsid w:val="00DE1E53"/>
    <w:rsid w:val="00DE2541"/>
    <w:rsid w:val="00DE3FD0"/>
    <w:rsid w:val="00DE4915"/>
    <w:rsid w:val="00DF2DD4"/>
    <w:rsid w:val="00DF3115"/>
    <w:rsid w:val="00DF31D5"/>
    <w:rsid w:val="00DF41EB"/>
    <w:rsid w:val="00DF5BAA"/>
    <w:rsid w:val="00DF629D"/>
    <w:rsid w:val="00DF7466"/>
    <w:rsid w:val="00DF74A6"/>
    <w:rsid w:val="00E0050F"/>
    <w:rsid w:val="00E025DD"/>
    <w:rsid w:val="00E026B9"/>
    <w:rsid w:val="00E0325C"/>
    <w:rsid w:val="00E03426"/>
    <w:rsid w:val="00E04DE5"/>
    <w:rsid w:val="00E05B7F"/>
    <w:rsid w:val="00E05BE6"/>
    <w:rsid w:val="00E06CBB"/>
    <w:rsid w:val="00E071A2"/>
    <w:rsid w:val="00E10464"/>
    <w:rsid w:val="00E10A64"/>
    <w:rsid w:val="00E10AA6"/>
    <w:rsid w:val="00E139D7"/>
    <w:rsid w:val="00E1470A"/>
    <w:rsid w:val="00E1597C"/>
    <w:rsid w:val="00E15C62"/>
    <w:rsid w:val="00E17542"/>
    <w:rsid w:val="00E21941"/>
    <w:rsid w:val="00E23B22"/>
    <w:rsid w:val="00E24283"/>
    <w:rsid w:val="00E246CD"/>
    <w:rsid w:val="00E25B64"/>
    <w:rsid w:val="00E25CF0"/>
    <w:rsid w:val="00E324A0"/>
    <w:rsid w:val="00E325F1"/>
    <w:rsid w:val="00E339D4"/>
    <w:rsid w:val="00E35861"/>
    <w:rsid w:val="00E36292"/>
    <w:rsid w:val="00E36949"/>
    <w:rsid w:val="00E37DB3"/>
    <w:rsid w:val="00E41C5D"/>
    <w:rsid w:val="00E47D34"/>
    <w:rsid w:val="00E5071D"/>
    <w:rsid w:val="00E5202E"/>
    <w:rsid w:val="00E52E6B"/>
    <w:rsid w:val="00E53356"/>
    <w:rsid w:val="00E549C7"/>
    <w:rsid w:val="00E572FC"/>
    <w:rsid w:val="00E57348"/>
    <w:rsid w:val="00E60B24"/>
    <w:rsid w:val="00E60ED6"/>
    <w:rsid w:val="00E6151C"/>
    <w:rsid w:val="00E61D46"/>
    <w:rsid w:val="00E63900"/>
    <w:rsid w:val="00E64509"/>
    <w:rsid w:val="00E65977"/>
    <w:rsid w:val="00E67333"/>
    <w:rsid w:val="00E70103"/>
    <w:rsid w:val="00E72D2F"/>
    <w:rsid w:val="00E76538"/>
    <w:rsid w:val="00E77F26"/>
    <w:rsid w:val="00E80C43"/>
    <w:rsid w:val="00E80C96"/>
    <w:rsid w:val="00E81422"/>
    <w:rsid w:val="00E839DA"/>
    <w:rsid w:val="00E839E4"/>
    <w:rsid w:val="00E83F84"/>
    <w:rsid w:val="00E84C11"/>
    <w:rsid w:val="00E851CB"/>
    <w:rsid w:val="00E85692"/>
    <w:rsid w:val="00E86025"/>
    <w:rsid w:val="00E86871"/>
    <w:rsid w:val="00E87EED"/>
    <w:rsid w:val="00E90053"/>
    <w:rsid w:val="00E9122C"/>
    <w:rsid w:val="00E91359"/>
    <w:rsid w:val="00E973BB"/>
    <w:rsid w:val="00E97FB4"/>
    <w:rsid w:val="00EA154F"/>
    <w:rsid w:val="00EA2CFB"/>
    <w:rsid w:val="00EA512B"/>
    <w:rsid w:val="00EA59B7"/>
    <w:rsid w:val="00EA7497"/>
    <w:rsid w:val="00EB0B4F"/>
    <w:rsid w:val="00EB10F2"/>
    <w:rsid w:val="00EB1909"/>
    <w:rsid w:val="00EB1D03"/>
    <w:rsid w:val="00EB266D"/>
    <w:rsid w:val="00EB2F39"/>
    <w:rsid w:val="00EB6094"/>
    <w:rsid w:val="00EC0BF1"/>
    <w:rsid w:val="00EC1B00"/>
    <w:rsid w:val="00EC1B9A"/>
    <w:rsid w:val="00EC1F3B"/>
    <w:rsid w:val="00EC3AE0"/>
    <w:rsid w:val="00EC48CA"/>
    <w:rsid w:val="00EC5397"/>
    <w:rsid w:val="00EC68C7"/>
    <w:rsid w:val="00ED1AA5"/>
    <w:rsid w:val="00ED2AEB"/>
    <w:rsid w:val="00ED2FF3"/>
    <w:rsid w:val="00ED763C"/>
    <w:rsid w:val="00ED78CD"/>
    <w:rsid w:val="00EE0175"/>
    <w:rsid w:val="00EE5B32"/>
    <w:rsid w:val="00EE5E0F"/>
    <w:rsid w:val="00EE5F42"/>
    <w:rsid w:val="00EE7B1A"/>
    <w:rsid w:val="00EE7E96"/>
    <w:rsid w:val="00EE7FE3"/>
    <w:rsid w:val="00EF0578"/>
    <w:rsid w:val="00EF1184"/>
    <w:rsid w:val="00EF1BFA"/>
    <w:rsid w:val="00EF3667"/>
    <w:rsid w:val="00EF36D1"/>
    <w:rsid w:val="00EF4597"/>
    <w:rsid w:val="00EF52C7"/>
    <w:rsid w:val="00EF625A"/>
    <w:rsid w:val="00F020CE"/>
    <w:rsid w:val="00F07BC5"/>
    <w:rsid w:val="00F10848"/>
    <w:rsid w:val="00F12A7D"/>
    <w:rsid w:val="00F13BED"/>
    <w:rsid w:val="00F17974"/>
    <w:rsid w:val="00F17DD6"/>
    <w:rsid w:val="00F203D3"/>
    <w:rsid w:val="00F204A2"/>
    <w:rsid w:val="00F25A25"/>
    <w:rsid w:val="00F2674B"/>
    <w:rsid w:val="00F26A2C"/>
    <w:rsid w:val="00F26A98"/>
    <w:rsid w:val="00F27062"/>
    <w:rsid w:val="00F3140C"/>
    <w:rsid w:val="00F34B26"/>
    <w:rsid w:val="00F35022"/>
    <w:rsid w:val="00F35459"/>
    <w:rsid w:val="00F41047"/>
    <w:rsid w:val="00F41D28"/>
    <w:rsid w:val="00F41F38"/>
    <w:rsid w:val="00F5212C"/>
    <w:rsid w:val="00F5351C"/>
    <w:rsid w:val="00F5610A"/>
    <w:rsid w:val="00F56B7A"/>
    <w:rsid w:val="00F60DC0"/>
    <w:rsid w:val="00F62D40"/>
    <w:rsid w:val="00F6616C"/>
    <w:rsid w:val="00F6736B"/>
    <w:rsid w:val="00F6786A"/>
    <w:rsid w:val="00F67B17"/>
    <w:rsid w:val="00F704C4"/>
    <w:rsid w:val="00F71E1A"/>
    <w:rsid w:val="00F73644"/>
    <w:rsid w:val="00F74E54"/>
    <w:rsid w:val="00F754C0"/>
    <w:rsid w:val="00F7681C"/>
    <w:rsid w:val="00F76859"/>
    <w:rsid w:val="00F77360"/>
    <w:rsid w:val="00F77927"/>
    <w:rsid w:val="00F779C2"/>
    <w:rsid w:val="00F808C0"/>
    <w:rsid w:val="00F8189C"/>
    <w:rsid w:val="00F81ECF"/>
    <w:rsid w:val="00F82988"/>
    <w:rsid w:val="00F83378"/>
    <w:rsid w:val="00F84B3F"/>
    <w:rsid w:val="00F8667A"/>
    <w:rsid w:val="00F86929"/>
    <w:rsid w:val="00F86C4F"/>
    <w:rsid w:val="00F90B8D"/>
    <w:rsid w:val="00F90FF3"/>
    <w:rsid w:val="00F9198D"/>
    <w:rsid w:val="00F93DBF"/>
    <w:rsid w:val="00F97BCE"/>
    <w:rsid w:val="00FA39E2"/>
    <w:rsid w:val="00FA5F84"/>
    <w:rsid w:val="00FA6A0F"/>
    <w:rsid w:val="00FB2320"/>
    <w:rsid w:val="00FB5450"/>
    <w:rsid w:val="00FB7B5D"/>
    <w:rsid w:val="00FC0168"/>
    <w:rsid w:val="00FC2890"/>
    <w:rsid w:val="00FC3A2C"/>
    <w:rsid w:val="00FC407D"/>
    <w:rsid w:val="00FC6BE5"/>
    <w:rsid w:val="00FD14B0"/>
    <w:rsid w:val="00FD19D1"/>
    <w:rsid w:val="00FD3696"/>
    <w:rsid w:val="00FD5997"/>
    <w:rsid w:val="00FD5E03"/>
    <w:rsid w:val="00FD6871"/>
    <w:rsid w:val="00FE346D"/>
    <w:rsid w:val="00FE3660"/>
    <w:rsid w:val="00FE3A19"/>
    <w:rsid w:val="00FE3A81"/>
    <w:rsid w:val="00FE4581"/>
    <w:rsid w:val="00FE49E7"/>
    <w:rsid w:val="00FE4BD7"/>
    <w:rsid w:val="00FE5330"/>
    <w:rsid w:val="00FE6281"/>
    <w:rsid w:val="00FE6306"/>
    <w:rsid w:val="00FE6F95"/>
    <w:rsid w:val="00FE7279"/>
    <w:rsid w:val="00FF0581"/>
    <w:rsid w:val="00FF0DF5"/>
    <w:rsid w:val="00FF1083"/>
    <w:rsid w:val="00FF35C7"/>
    <w:rsid w:val="00FF5558"/>
    <w:rsid w:val="00FF5F91"/>
    <w:rsid w:val="00FF7815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7AC47"/>
  <w15:docId w15:val="{D92F2703-C271-4766-88B9-69227D37B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05B8"/>
    <w:rPr>
      <w:sz w:val="24"/>
      <w:szCs w:val="24"/>
    </w:rPr>
  </w:style>
  <w:style w:type="paragraph" w:styleId="Heading1">
    <w:name w:val="heading 1"/>
    <w:basedOn w:val="Normal"/>
    <w:next w:val="Normal"/>
    <w:qFormat/>
    <w:rsid w:val="00444FA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444FA6"/>
    <w:pPr>
      <w:tabs>
        <w:tab w:val="num" w:pos="720"/>
      </w:tabs>
      <w:ind w:left="360" w:hanging="360"/>
      <w:jc w:val="both"/>
      <w:outlineLvl w:val="1"/>
    </w:pPr>
    <w:rPr>
      <w:kern w:val="28"/>
      <w:sz w:val="22"/>
      <w:szCs w:val="22"/>
    </w:rPr>
  </w:style>
  <w:style w:type="paragraph" w:styleId="Heading3">
    <w:name w:val="heading 3"/>
    <w:basedOn w:val="Normal"/>
    <w:next w:val="Normal"/>
    <w:qFormat/>
    <w:rsid w:val="00444FA6"/>
    <w:pPr>
      <w:keepNext/>
      <w:autoSpaceDE w:val="0"/>
      <w:autoSpaceDN w:val="0"/>
      <w:outlineLvl w:val="2"/>
    </w:pPr>
    <w:rPr>
      <w:rFonts w:ascii="Arial" w:hAnsi="Arial" w:cs="Arial"/>
      <w:b/>
      <w:bCs/>
      <w:sz w:val="20"/>
      <w:szCs w:val="20"/>
      <w:lang w:val="en-AU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40B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2B05B8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character" w:styleId="Hyperlink">
    <w:name w:val="Hyperlink"/>
    <w:rsid w:val="008850AA"/>
    <w:rPr>
      <w:color w:val="0000FF"/>
      <w:u w:val="single"/>
    </w:rPr>
  </w:style>
  <w:style w:type="paragraph" w:customStyle="1" w:styleId="CharCharCharChar">
    <w:name w:val="Char Char Char Char"/>
    <w:basedOn w:val="Normal"/>
    <w:rsid w:val="00137923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Char6">
    <w:name w:val="Char6"/>
    <w:basedOn w:val="Normal"/>
    <w:rsid w:val="00ED763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Style2">
    <w:name w:val="Style2"/>
    <w:basedOn w:val="Normal"/>
    <w:autoRedefine/>
    <w:rsid w:val="00444FA6"/>
    <w:pPr>
      <w:tabs>
        <w:tab w:val="num" w:pos="720"/>
      </w:tabs>
      <w:ind w:left="720" w:hanging="360"/>
    </w:pPr>
    <w:rPr>
      <w:rFonts w:ascii="Arial" w:hAnsi="Arial" w:cs="Arial"/>
      <w:b/>
      <w:bCs/>
    </w:rPr>
  </w:style>
  <w:style w:type="table" w:styleId="TableGrid">
    <w:name w:val="Table Grid"/>
    <w:basedOn w:val="TableNormal"/>
    <w:uiPriority w:val="39"/>
    <w:rsid w:val="0018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Figure_name,List Paragraph1"/>
    <w:basedOn w:val="Normal"/>
    <w:link w:val="ListParagraphChar"/>
    <w:uiPriority w:val="1"/>
    <w:qFormat/>
    <w:rsid w:val="00243D96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BodyTextVerdana">
    <w:name w:val="Body Text + Verdana"/>
    <w:aliases w:val="8 pt,Right:  -0.06&quot;,Line spacing:  single + 10 pt + 10 pt,Line spacing:  single + 10 pt + 10 pt..."/>
    <w:basedOn w:val="Normal"/>
    <w:link w:val="BodyTextVerdanaChar"/>
    <w:rsid w:val="00AB73C3"/>
    <w:pPr>
      <w:jc w:val="both"/>
    </w:pPr>
    <w:rPr>
      <w:rFonts w:ascii="Verdana" w:hAnsi="Verdana"/>
      <w:sz w:val="160"/>
      <w:szCs w:val="20"/>
    </w:rPr>
  </w:style>
  <w:style w:type="character" w:customStyle="1" w:styleId="BodyTextVerdanaChar">
    <w:name w:val="Body Text + Verdana Char"/>
    <w:aliases w:val="8 pt Char,Right:  -0.06&quot; Char,Line spacing:  single + 10 pt + 10 pt Char Char,Line spacing:  single + 10 pt + 10 pt... Char Char"/>
    <w:link w:val="BodyTextVerdana"/>
    <w:rsid w:val="00AB73C3"/>
    <w:rPr>
      <w:rFonts w:ascii="Verdana" w:hAnsi="Verdana"/>
      <w:sz w:val="160"/>
    </w:rPr>
  </w:style>
  <w:style w:type="paragraph" w:styleId="BodyTextIndent">
    <w:name w:val="Body Text Indent"/>
    <w:basedOn w:val="Normal"/>
    <w:link w:val="BodyTextIndentChar"/>
    <w:rsid w:val="00AB73C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B73C3"/>
    <w:rPr>
      <w:sz w:val="24"/>
      <w:szCs w:val="24"/>
    </w:rPr>
  </w:style>
  <w:style w:type="paragraph" w:styleId="BalloonText">
    <w:name w:val="Balloon Text"/>
    <w:basedOn w:val="Normal"/>
    <w:link w:val="BalloonTextChar"/>
    <w:rsid w:val="00190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0ED9"/>
    <w:rPr>
      <w:rFonts w:ascii="Tahoma" w:hAnsi="Tahoma" w:cs="Tahoma"/>
      <w:sz w:val="16"/>
      <w:szCs w:val="16"/>
    </w:rPr>
  </w:style>
  <w:style w:type="character" w:customStyle="1" w:styleId="platinolatinoChar">
    <w:name w:val="platino latino Char"/>
    <w:basedOn w:val="DefaultParagraphFont"/>
    <w:link w:val="platinolatino"/>
    <w:locked/>
    <w:rsid w:val="000F27AA"/>
    <w:rPr>
      <w:rFonts w:ascii="Palatino Linotype" w:hAnsi="Palatino Linotype"/>
    </w:rPr>
  </w:style>
  <w:style w:type="paragraph" w:customStyle="1" w:styleId="platinolatino">
    <w:name w:val="platino latino"/>
    <w:basedOn w:val="Normal"/>
    <w:link w:val="platinolatinoChar"/>
    <w:qFormat/>
    <w:rsid w:val="000F27AA"/>
    <w:rPr>
      <w:rFonts w:ascii="Palatino Linotype" w:hAnsi="Palatino Linotype"/>
      <w:sz w:val="20"/>
      <w:szCs w:val="20"/>
    </w:rPr>
  </w:style>
  <w:style w:type="paragraph" w:styleId="Header">
    <w:name w:val="header"/>
    <w:basedOn w:val="Normal"/>
    <w:link w:val="HeaderChar"/>
    <w:rsid w:val="006A63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A63EA"/>
    <w:rPr>
      <w:sz w:val="24"/>
      <w:szCs w:val="24"/>
    </w:rPr>
  </w:style>
  <w:style w:type="paragraph" w:styleId="BodyText2">
    <w:name w:val="Body Text 2"/>
    <w:basedOn w:val="Normal"/>
    <w:link w:val="BodyText2Char"/>
    <w:rsid w:val="005E241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E241C"/>
    <w:rPr>
      <w:sz w:val="24"/>
      <w:szCs w:val="24"/>
    </w:rPr>
  </w:style>
  <w:style w:type="paragraph" w:styleId="NoSpacing">
    <w:name w:val="No Spacing"/>
    <w:link w:val="NoSpacingChar"/>
    <w:qFormat/>
    <w:rsid w:val="00B5691A"/>
    <w:pPr>
      <w:jc w:val="both"/>
    </w:pPr>
    <w:rPr>
      <w:rFonts w:ascii="Dutch" w:hAnsi="Dutch"/>
      <w:sz w:val="24"/>
    </w:rPr>
  </w:style>
  <w:style w:type="paragraph" w:styleId="BodyTextIndent2">
    <w:name w:val="Body Text Indent 2"/>
    <w:basedOn w:val="Normal"/>
    <w:link w:val="BodyTextIndent2Char"/>
    <w:unhideWhenUsed/>
    <w:rsid w:val="00071AF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071AF7"/>
    <w:rPr>
      <w:sz w:val="24"/>
      <w:szCs w:val="24"/>
    </w:rPr>
  </w:style>
  <w:style w:type="paragraph" w:customStyle="1" w:styleId="verdana">
    <w:name w:val="verdana"/>
    <w:basedOn w:val="PlainText"/>
    <w:rsid w:val="00BA0C9B"/>
    <w:pPr>
      <w:numPr>
        <w:numId w:val="1"/>
      </w:numPr>
      <w:overflowPunct w:val="0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</w:rPr>
  </w:style>
  <w:style w:type="paragraph" w:styleId="PlainText">
    <w:name w:val="Plain Text"/>
    <w:basedOn w:val="Normal"/>
    <w:link w:val="PlainTextChar"/>
    <w:rsid w:val="00BA0C9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BA0C9B"/>
    <w:rPr>
      <w:rFonts w:ascii="Consolas" w:hAnsi="Consolas" w:cs="Consolas"/>
      <w:sz w:val="21"/>
      <w:szCs w:val="21"/>
    </w:rPr>
  </w:style>
  <w:style w:type="character" w:customStyle="1" w:styleId="apple-style-span">
    <w:name w:val="apple-style-span"/>
    <w:basedOn w:val="DefaultParagraphFont"/>
    <w:rsid w:val="00840B5C"/>
  </w:style>
  <w:style w:type="character" w:customStyle="1" w:styleId="Heading4Char">
    <w:name w:val="Heading 4 Char"/>
    <w:basedOn w:val="DefaultParagraphFont"/>
    <w:link w:val="Heading4"/>
    <w:semiHidden/>
    <w:rsid w:val="00840B5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Emphasis">
    <w:name w:val="Emphasis"/>
    <w:basedOn w:val="DefaultParagraphFont"/>
    <w:qFormat/>
    <w:rsid w:val="00840B5C"/>
    <w:rPr>
      <w:i/>
      <w:iCs/>
    </w:rPr>
  </w:style>
  <w:style w:type="paragraph" w:styleId="HTMLPreformatted">
    <w:name w:val="HTML Preformatted"/>
    <w:basedOn w:val="Normal"/>
    <w:link w:val="HTMLPreformattedChar"/>
    <w:rsid w:val="00CC0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C0412"/>
    <w:rPr>
      <w:rFonts w:ascii="Courier New" w:eastAsia="Courier New" w:hAnsi="Courier New"/>
    </w:rPr>
  </w:style>
  <w:style w:type="paragraph" w:customStyle="1" w:styleId="Default">
    <w:name w:val="Default"/>
    <w:rsid w:val="00CC0412"/>
    <w:pPr>
      <w:widowControl w:val="0"/>
      <w:autoSpaceDE w:val="0"/>
      <w:autoSpaceDN w:val="0"/>
      <w:adjustRightInd w:val="0"/>
    </w:pPr>
  </w:style>
  <w:style w:type="paragraph" w:styleId="NormalWeb">
    <w:name w:val="Normal (Web)"/>
    <w:basedOn w:val="Normal"/>
    <w:link w:val="NormalWebChar"/>
    <w:rsid w:val="00E90053"/>
    <w:pPr>
      <w:spacing w:before="100" w:after="100"/>
    </w:pPr>
    <w:rPr>
      <w:szCs w:val="20"/>
    </w:rPr>
  </w:style>
  <w:style w:type="character" w:customStyle="1" w:styleId="NormalWebChar">
    <w:name w:val="Normal (Web) Char"/>
    <w:link w:val="NormalWeb"/>
    <w:rsid w:val="00E90053"/>
    <w:rPr>
      <w:sz w:val="24"/>
    </w:rPr>
  </w:style>
  <w:style w:type="character" w:customStyle="1" w:styleId="apple-converted-space">
    <w:name w:val="apple-converted-space"/>
    <w:basedOn w:val="DefaultParagraphFont"/>
    <w:rsid w:val="00641433"/>
  </w:style>
  <w:style w:type="table" w:customStyle="1" w:styleId="LightShading1">
    <w:name w:val="Light Shading1"/>
    <w:basedOn w:val="TableNormal"/>
    <w:uiPriority w:val="60"/>
    <w:rsid w:val="005165A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165A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165A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5165A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165A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ListParagraphChar">
    <w:name w:val="List Paragraph Char"/>
    <w:aliases w:val="Figure_name Char,List Paragraph1 Char"/>
    <w:link w:val="ListParagraph"/>
    <w:uiPriority w:val="1"/>
    <w:qFormat/>
    <w:locked/>
    <w:rsid w:val="00200C8A"/>
    <w:rPr>
      <w:rFonts w:ascii="Calibri" w:eastAsia="Calibri" w:hAnsi="Calibri" w:cs="Calibri"/>
      <w:sz w:val="22"/>
      <w:szCs w:val="22"/>
      <w:lang w:eastAsia="zh-CN"/>
    </w:rPr>
  </w:style>
  <w:style w:type="paragraph" w:styleId="BodyText3">
    <w:name w:val="Body Text 3"/>
    <w:basedOn w:val="Normal"/>
    <w:link w:val="BodyText3Char"/>
    <w:semiHidden/>
    <w:unhideWhenUsed/>
    <w:rsid w:val="00A826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826B9"/>
    <w:rPr>
      <w:sz w:val="16"/>
      <w:szCs w:val="16"/>
    </w:rPr>
  </w:style>
  <w:style w:type="character" w:customStyle="1" w:styleId="heading30">
    <w:name w:val="heading3"/>
    <w:basedOn w:val="DefaultParagraphFont"/>
    <w:rsid w:val="00117BA9"/>
    <w:rPr>
      <w:rFonts w:ascii="Arial" w:hAnsi="Arial" w:cs="Arial" w:hint="default"/>
      <w:b/>
      <w:bCs/>
      <w:i w:val="0"/>
      <w:iCs w:val="0"/>
      <w:color w:val="99CC00"/>
      <w:sz w:val="26"/>
      <w:szCs w:val="26"/>
    </w:rPr>
  </w:style>
  <w:style w:type="character" w:customStyle="1" w:styleId="NoSpacingChar">
    <w:name w:val="No Spacing Char"/>
    <w:link w:val="NoSpacing"/>
    <w:uiPriority w:val="1"/>
    <w:rsid w:val="00D2765E"/>
    <w:rPr>
      <w:rFonts w:ascii="Dutch" w:hAnsi="Dutch"/>
      <w:sz w:val="24"/>
    </w:rPr>
  </w:style>
  <w:style w:type="character" w:customStyle="1" w:styleId="small1">
    <w:name w:val="small1"/>
    <w:rsid w:val="00012A50"/>
    <w:rPr>
      <w:rFonts w:ascii="Verdana" w:hAnsi="Verdana" w:cs="Verdana"/>
      <w:i w:val="0"/>
      <w:iCs w:val="0"/>
      <w:sz w:val="16"/>
      <w:szCs w:val="16"/>
    </w:rPr>
  </w:style>
  <w:style w:type="paragraph" w:styleId="FootnoteText">
    <w:name w:val="footnote text"/>
    <w:basedOn w:val="Normal"/>
    <w:link w:val="FootnoteTextChar"/>
    <w:semiHidden/>
    <w:unhideWhenUsed/>
    <w:rsid w:val="008759C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759CF"/>
  </w:style>
  <w:style w:type="character" w:styleId="FootnoteReference">
    <w:name w:val="footnote reference"/>
    <w:basedOn w:val="DefaultParagraphFont"/>
    <w:semiHidden/>
    <w:unhideWhenUsed/>
    <w:rsid w:val="008759CF"/>
    <w:rPr>
      <w:vertAlign w:val="superscript"/>
    </w:rPr>
  </w:style>
  <w:style w:type="character" w:customStyle="1" w:styleId="ListLabel2">
    <w:name w:val="ListLabel 2"/>
    <w:qFormat/>
    <w:rsid w:val="00650DF4"/>
    <w:rPr>
      <w:lang w:val="en-US" w:eastAsia="en-US" w:bidi="en-US"/>
    </w:rPr>
  </w:style>
  <w:style w:type="paragraph" w:customStyle="1" w:styleId="WW-Default">
    <w:name w:val="WW-Default"/>
    <w:qFormat/>
    <w:rsid w:val="001814E5"/>
    <w:pPr>
      <w:suppressAutoHyphens/>
    </w:pPr>
    <w:rPr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5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A9377-A409-41A5-8E1A-BDE028768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4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Dinesh Daroi</vt:lpstr>
    </vt:vector>
  </TitlesOfParts>
  <Company>Home</Company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Dinesh Daroi</dc:title>
  <dc:creator>Rachel Moses</dc:creator>
  <cp:lastModifiedBy>Sainath Reddy</cp:lastModifiedBy>
  <cp:revision>105</cp:revision>
  <cp:lastPrinted>2016-08-19T04:40:00Z</cp:lastPrinted>
  <dcterms:created xsi:type="dcterms:W3CDTF">2021-08-16T17:12:00Z</dcterms:created>
  <dcterms:modified xsi:type="dcterms:W3CDTF">2024-11-07T06:40:00Z</dcterms:modified>
</cp:coreProperties>
</file>